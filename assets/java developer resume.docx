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CA235D" w14:textId="2A4CB4D0" w:rsidR="00B158E0" w:rsidRPr="00E249F5" w:rsidRDefault="009E29CD">
      <w:pPr>
        <w:pStyle w:val="divonlyName"/>
        <w:pBdr>
          <w:top w:val="single" w:sz="8" w:space="0" w:color="000000"/>
          <w:bottom w:val="none" w:sz="0" w:space="1" w:color="auto"/>
        </w:pBdr>
        <w:spacing w:before="300" w:after="240" w:line="720" w:lineRule="atLeast"/>
        <w:jc w:val="center"/>
        <w:rPr>
          <w:b/>
          <w:bCs/>
          <w:smallCaps/>
          <w:color w:val="000000"/>
          <w:sz w:val="32"/>
          <w:szCs w:val="32"/>
        </w:rPr>
      </w:pPr>
      <w:bookmarkStart w:id="0" w:name="_Hlk158525528"/>
      <w:r w:rsidRPr="00E249F5">
        <w:rPr>
          <w:rStyle w:val="span"/>
          <w:b/>
          <w:bCs/>
          <w:smallCaps/>
          <w:color w:val="000000"/>
          <w:sz w:val="32"/>
          <w:szCs w:val="32"/>
        </w:rPr>
        <w:t>Sri Mukha Aniketh Nallani Chakravarthula</w:t>
      </w:r>
    </w:p>
    <w:p w14:paraId="61BB7BE7" w14:textId="77777777" w:rsidR="00B158E0" w:rsidRPr="00BC3C26" w:rsidRDefault="00000000">
      <w:pPr>
        <w:pStyle w:val="divdocumentdivlowerborderupper"/>
        <w:spacing w:after="10"/>
        <w:rPr>
          <w:sz w:val="4"/>
          <w:szCs w:val="4"/>
        </w:rPr>
      </w:pPr>
      <w:r w:rsidRPr="00BC3C26">
        <w:rPr>
          <w:sz w:val="4"/>
          <w:szCs w:val="4"/>
        </w:rPr>
        <w:t> </w:t>
      </w:r>
    </w:p>
    <w:p w14:paraId="708D33F1" w14:textId="77777777" w:rsidR="00B158E0" w:rsidRPr="00BC3C26" w:rsidRDefault="00000000">
      <w:pPr>
        <w:pStyle w:val="divdocumentdivlowerborder"/>
        <w:rPr>
          <w:sz w:val="4"/>
          <w:szCs w:val="4"/>
        </w:rPr>
      </w:pPr>
      <w:r w:rsidRPr="00BC3C26">
        <w:rPr>
          <w:sz w:val="4"/>
          <w:szCs w:val="4"/>
        </w:rPr>
        <w:t> </w:t>
      </w:r>
    </w:p>
    <w:p w14:paraId="740E9B62" w14:textId="77777777" w:rsidR="00B158E0" w:rsidRPr="00BC3C26" w:rsidRDefault="00000000">
      <w:pPr>
        <w:pStyle w:val="div"/>
        <w:spacing w:line="0" w:lineRule="atLeast"/>
        <w:rPr>
          <w:sz w:val="4"/>
          <w:szCs w:val="4"/>
        </w:rPr>
      </w:pPr>
      <w:r w:rsidRPr="00BC3C26">
        <w:rPr>
          <w:sz w:val="4"/>
          <w:szCs w:val="4"/>
        </w:rPr>
        <w:t> </w:t>
      </w:r>
    </w:p>
    <w:p w14:paraId="1D9970E5" w14:textId="56EA9D39" w:rsidR="00B158E0" w:rsidRPr="00BC3C26" w:rsidRDefault="00000000" w:rsidP="009E29CD">
      <w:pPr>
        <w:spacing w:before="160" w:line="340" w:lineRule="atLeast"/>
        <w:jc w:val="center"/>
        <w:textAlignment w:val="auto"/>
        <w:rPr>
          <w:sz w:val="15"/>
          <w:szCs w:val="15"/>
        </w:rPr>
      </w:pPr>
      <w:r w:rsidRPr="00BC3C26">
        <w:rPr>
          <w:rStyle w:val="span"/>
          <w:vanish/>
          <w:sz w:val="22"/>
          <w:szCs w:val="22"/>
        </w:rPr>
        <w:t> </w:t>
      </w:r>
      <w:proofErr w:type="gramStart"/>
      <w:r w:rsidR="009E29CD">
        <w:rPr>
          <w:rStyle w:val="span"/>
          <w:sz w:val="22"/>
          <w:szCs w:val="22"/>
        </w:rPr>
        <w:t>Texas ,</w:t>
      </w:r>
      <w:proofErr w:type="gramEnd"/>
      <w:r w:rsidR="009E29CD">
        <w:rPr>
          <w:rStyle w:val="span"/>
          <w:sz w:val="22"/>
          <w:szCs w:val="22"/>
        </w:rPr>
        <w:t xml:space="preserve"> Irving 75038</w:t>
      </w:r>
      <w:r w:rsidRPr="00BC3C26">
        <w:rPr>
          <w:rStyle w:val="divdocumentdivaddressli"/>
          <w:sz w:val="22"/>
          <w:szCs w:val="22"/>
        </w:rPr>
        <w:t xml:space="preserve"> </w:t>
      </w:r>
      <w:r w:rsidR="009E29CD">
        <w:rPr>
          <w:rStyle w:val="divdocumentdivaddressli"/>
          <w:sz w:val="22"/>
          <w:szCs w:val="22"/>
        </w:rPr>
        <w:t xml:space="preserve"> </w:t>
      </w:r>
      <w:r w:rsidRPr="00BC3C26">
        <w:rPr>
          <w:rStyle w:val="documentbullet"/>
          <w:sz w:val="28"/>
          <w:szCs w:val="28"/>
        </w:rPr>
        <w:t>♦</w:t>
      </w:r>
      <w:r w:rsidRPr="00BC3C26">
        <w:rPr>
          <w:rStyle w:val="divdocumentdivaddressli"/>
          <w:sz w:val="22"/>
          <w:szCs w:val="22"/>
        </w:rPr>
        <w:t> </w:t>
      </w:r>
      <w:r w:rsidR="009E29CD">
        <w:rPr>
          <w:rStyle w:val="span"/>
          <w:sz w:val="22"/>
          <w:szCs w:val="22"/>
        </w:rPr>
        <w:t>631-505-1836</w:t>
      </w:r>
      <w:r w:rsidR="006B30C2">
        <w:rPr>
          <w:rStyle w:val="span"/>
          <w:sz w:val="22"/>
          <w:szCs w:val="22"/>
        </w:rPr>
        <w:t xml:space="preserve"> </w:t>
      </w:r>
      <w:r w:rsidRPr="00BC3C26">
        <w:rPr>
          <w:rStyle w:val="documentbullet"/>
          <w:sz w:val="28"/>
          <w:szCs w:val="28"/>
        </w:rPr>
        <w:t>♦</w:t>
      </w:r>
      <w:r w:rsidRPr="00BC3C26">
        <w:rPr>
          <w:rStyle w:val="divdocumentdivaddressli"/>
          <w:sz w:val="22"/>
          <w:szCs w:val="22"/>
        </w:rPr>
        <w:t> </w:t>
      </w:r>
      <w:r w:rsidR="009E29CD">
        <w:rPr>
          <w:rStyle w:val="span"/>
          <w:sz w:val="22"/>
          <w:szCs w:val="22"/>
        </w:rPr>
        <w:t>srimukhaaniketh</w:t>
      </w:r>
      <w:r w:rsidR="00BC3C26" w:rsidRPr="00BC3C26">
        <w:rPr>
          <w:rStyle w:val="span"/>
          <w:sz w:val="22"/>
          <w:szCs w:val="22"/>
        </w:rPr>
        <w:t>@gmail.com</w:t>
      </w:r>
      <w:r w:rsidR="00BC3C26" w:rsidRPr="00BC3C26">
        <w:rPr>
          <w:rStyle w:val="divdocumentdivaddressli"/>
          <w:sz w:val="22"/>
          <w:szCs w:val="22"/>
        </w:rPr>
        <w:t xml:space="preserve"> </w:t>
      </w:r>
      <w:r w:rsidR="00BC3C26" w:rsidRPr="00BC3C26">
        <w:rPr>
          <w:sz w:val="22"/>
          <w:szCs w:val="22"/>
        </w:rPr>
        <w:t>♦</w:t>
      </w:r>
      <w:r w:rsidR="009E29CD" w:rsidRPr="00BC3C26">
        <w:rPr>
          <w:rStyle w:val="divdocumentdivaddressli"/>
          <w:sz w:val="22"/>
          <w:szCs w:val="22"/>
        </w:rPr>
        <w:t xml:space="preserve"> </w:t>
      </w:r>
      <w:r w:rsidR="009E29CD">
        <w:rPr>
          <w:rFonts w:ascii="Segoe UI" w:hAnsi="Segoe UI" w:cs="Segoe UI"/>
          <w:sz w:val="21"/>
          <w:szCs w:val="21"/>
          <w:shd w:val="clear" w:color="auto" w:fill="FFFFFF"/>
        </w:rPr>
        <w:t>www.linkedin.com/in/</w:t>
      </w:r>
      <w:r w:rsidR="00A24B55">
        <w:rPr>
          <w:rFonts w:ascii="Segoe UI" w:hAnsi="Segoe UI" w:cs="Segoe UI"/>
          <w:sz w:val="21"/>
          <w:szCs w:val="21"/>
          <w:shd w:val="clear" w:color="auto" w:fill="FFFFFF"/>
        </w:rPr>
        <w:t>srimukha</w:t>
      </w:r>
      <w:r w:rsidR="009E29CD">
        <w:rPr>
          <w:rFonts w:ascii="Segoe UI" w:hAnsi="Segoe UI" w:cs="Segoe UI"/>
          <w:sz w:val="21"/>
          <w:szCs w:val="21"/>
          <w:shd w:val="clear" w:color="auto" w:fill="FFFFFF"/>
        </w:rPr>
        <w:t>aniketh</w:t>
      </w:r>
    </w:p>
    <w:p w14:paraId="228CC5C1" w14:textId="096D97DA" w:rsidR="00B158E0" w:rsidRPr="00BC3C26" w:rsidRDefault="00000000">
      <w:pPr>
        <w:pStyle w:val="divdocumentdivheading"/>
        <w:tabs>
          <w:tab w:val="left" w:pos="3506"/>
          <w:tab w:val="left" w:pos="10560"/>
        </w:tabs>
        <w:spacing w:before="300" w:line="360" w:lineRule="atLeast"/>
        <w:jc w:val="center"/>
        <w:rPr>
          <w:smallCaps/>
        </w:rPr>
      </w:pPr>
      <w:r w:rsidRPr="00BC3C26">
        <w:rPr>
          <w:strike/>
          <w:color w:val="000000"/>
          <w:sz w:val="32"/>
        </w:rPr>
        <w:tab/>
      </w:r>
      <w:r w:rsidRPr="00BC3C26">
        <w:rPr>
          <w:rStyle w:val="divdocumentdivsectiontitle"/>
          <w:smallCaps/>
          <w:shd w:val="clear" w:color="auto" w:fill="FFFFFF"/>
        </w:rPr>
        <w:t xml:space="preserve"> Professional Summary</w:t>
      </w:r>
      <w:r w:rsidRPr="00BC3C26">
        <w:rPr>
          <w:strike/>
          <w:color w:val="000000"/>
          <w:sz w:val="32"/>
        </w:rPr>
        <w:tab/>
      </w:r>
    </w:p>
    <w:bookmarkEnd w:id="0"/>
    <w:p w14:paraId="1989D239" w14:textId="7E93747E" w:rsid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2C3B37">
        <w:rPr>
          <w:rStyle w:val="span"/>
          <w:b/>
          <w:bCs/>
        </w:rPr>
        <w:t>Full Stack Java Developer</w:t>
      </w:r>
      <w:r w:rsidRPr="00BC3C26">
        <w:rPr>
          <w:rStyle w:val="span"/>
        </w:rPr>
        <w:t xml:space="preserve"> with over </w:t>
      </w:r>
      <w:r w:rsidR="009E29CD">
        <w:rPr>
          <w:rStyle w:val="span"/>
          <w:b/>
          <w:bCs/>
        </w:rPr>
        <w:t>5</w:t>
      </w:r>
      <w:r w:rsidRPr="002C3B37">
        <w:rPr>
          <w:rStyle w:val="span"/>
          <w:b/>
          <w:bCs/>
        </w:rPr>
        <w:t>+ years</w:t>
      </w:r>
      <w:r w:rsidRPr="00BC3C26">
        <w:rPr>
          <w:rStyle w:val="span"/>
        </w:rPr>
        <w:t xml:space="preserve"> of IT experience in all phases of Software Development Life Cycle in designing and developing web services and web applications using object - oriented methodologies</w:t>
      </w:r>
      <w:r w:rsidR="00BC3C26" w:rsidRPr="00BC3C26">
        <w:rPr>
          <w:rStyle w:val="span"/>
        </w:rPr>
        <w:t>.</w:t>
      </w:r>
      <w:r w:rsidRPr="00BC3C26">
        <w:rPr>
          <w:rStyle w:val="span"/>
        </w:rPr>
        <w:t xml:space="preserve"> </w:t>
      </w:r>
    </w:p>
    <w:p w14:paraId="6CF44CB0" w14:textId="77777777" w:rsidR="00BC3C26" w:rsidRP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in building web services using various Spring Framework features like </w:t>
      </w:r>
      <w:r w:rsidRPr="002C3B37">
        <w:rPr>
          <w:rStyle w:val="span"/>
          <w:b/>
          <w:bCs/>
        </w:rPr>
        <w:t xml:space="preserve">Spring IOC, Spring MVC, Spring AOP </w:t>
      </w:r>
      <w:r w:rsidRPr="00C13CF4">
        <w:rPr>
          <w:rStyle w:val="span"/>
        </w:rPr>
        <w:t>and</w:t>
      </w:r>
      <w:r w:rsidRPr="002C3B37">
        <w:rPr>
          <w:rStyle w:val="span"/>
          <w:b/>
          <w:bCs/>
        </w:rPr>
        <w:t xml:space="preserve"> Spring ORM</w:t>
      </w:r>
      <w:r w:rsidRPr="00BC3C26">
        <w:rPr>
          <w:rStyle w:val="span"/>
        </w:rPr>
        <w:t xml:space="preserve">. </w:t>
      </w:r>
    </w:p>
    <w:p w14:paraId="3DAF1827" w14:textId="49224223" w:rsidR="00BC3C26" w:rsidRP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in </w:t>
      </w:r>
      <w:r w:rsidRPr="002C3B37">
        <w:rPr>
          <w:rStyle w:val="span"/>
          <w:b/>
          <w:bCs/>
        </w:rPr>
        <w:t>Micro</w:t>
      </w:r>
      <w:r w:rsidR="002C3B37" w:rsidRPr="002C3B37">
        <w:rPr>
          <w:rStyle w:val="span"/>
          <w:b/>
          <w:bCs/>
        </w:rPr>
        <w:t>s</w:t>
      </w:r>
      <w:r w:rsidRPr="002C3B37">
        <w:rPr>
          <w:rStyle w:val="span"/>
          <w:b/>
          <w:bCs/>
        </w:rPr>
        <w:t>ervices</w:t>
      </w:r>
      <w:r w:rsidRPr="00BC3C26">
        <w:rPr>
          <w:rStyle w:val="span"/>
        </w:rPr>
        <w:t xml:space="preserve"> and </w:t>
      </w:r>
      <w:r w:rsidRPr="002C3B37">
        <w:rPr>
          <w:rStyle w:val="span"/>
          <w:b/>
          <w:bCs/>
        </w:rPr>
        <w:t>Spring Boot</w:t>
      </w:r>
      <w:r w:rsidRPr="00BC3C26">
        <w:rPr>
          <w:rStyle w:val="span"/>
        </w:rPr>
        <w:t xml:space="preserve"> application development</w:t>
      </w:r>
      <w:r w:rsidR="00BC3C26" w:rsidRPr="00BC3C26">
        <w:rPr>
          <w:rStyle w:val="span"/>
        </w:rPr>
        <w:t>.</w:t>
      </w:r>
      <w:r w:rsidRPr="00BC3C26">
        <w:rPr>
          <w:rStyle w:val="span"/>
        </w:rPr>
        <w:t xml:space="preserve"> </w:t>
      </w:r>
    </w:p>
    <w:p w14:paraId="4C9CB7FD" w14:textId="77777777" w:rsidR="00BC3C26" w:rsidRP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in using </w:t>
      </w:r>
      <w:r w:rsidRPr="00C13CF4">
        <w:rPr>
          <w:rStyle w:val="span"/>
        </w:rPr>
        <w:t>JAVA 8</w:t>
      </w:r>
      <w:r w:rsidRPr="00BC3C26">
        <w:rPr>
          <w:rStyle w:val="span"/>
        </w:rPr>
        <w:t xml:space="preserve"> features like</w:t>
      </w:r>
      <w:r w:rsidRPr="002C3B37">
        <w:rPr>
          <w:rStyle w:val="span"/>
          <w:b/>
          <w:bCs/>
        </w:rPr>
        <w:t xml:space="preserve"> Lambda Expressions, Streams, </w:t>
      </w:r>
      <w:r w:rsidRPr="00C13CF4">
        <w:rPr>
          <w:rStyle w:val="span"/>
        </w:rPr>
        <w:t>Method</w:t>
      </w:r>
      <w:r w:rsidRPr="002C3B37">
        <w:rPr>
          <w:rStyle w:val="span"/>
          <w:b/>
          <w:bCs/>
        </w:rPr>
        <w:t xml:space="preserve"> References, </w:t>
      </w:r>
      <w:r w:rsidRPr="00C13CF4">
        <w:rPr>
          <w:rStyle w:val="span"/>
        </w:rPr>
        <w:t>Repeating</w:t>
      </w:r>
      <w:r w:rsidRPr="002C3B37">
        <w:rPr>
          <w:rStyle w:val="span"/>
          <w:b/>
          <w:bCs/>
        </w:rPr>
        <w:t xml:space="preserve"> Annotations </w:t>
      </w:r>
      <w:r w:rsidRPr="00C13CF4">
        <w:rPr>
          <w:rStyle w:val="span"/>
        </w:rPr>
        <w:t>and</w:t>
      </w:r>
      <w:r w:rsidRPr="002C3B37">
        <w:rPr>
          <w:rStyle w:val="span"/>
          <w:b/>
          <w:bCs/>
        </w:rPr>
        <w:t xml:space="preserve"> Method Reflections</w:t>
      </w:r>
      <w:r w:rsidR="00BC3C26" w:rsidRPr="00BC3C26">
        <w:rPr>
          <w:rStyle w:val="span"/>
        </w:rPr>
        <w:t>.</w:t>
      </w:r>
      <w:r w:rsidRPr="00BC3C26">
        <w:rPr>
          <w:rStyle w:val="span"/>
        </w:rPr>
        <w:t xml:space="preserve"> </w:t>
      </w:r>
    </w:p>
    <w:p w14:paraId="6A8D6815" w14:textId="77777777" w:rsidR="00BC3C26" w:rsidRP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in Hibernate and in using </w:t>
      </w:r>
      <w:r w:rsidRPr="00C13CF4">
        <w:rPr>
          <w:rStyle w:val="span"/>
        </w:rPr>
        <w:t>Hibernate Connection Pooling</w:t>
      </w:r>
      <w:r w:rsidRPr="002C3B37">
        <w:rPr>
          <w:rStyle w:val="span"/>
          <w:b/>
          <w:bCs/>
        </w:rPr>
        <w:t xml:space="preserve">, </w:t>
      </w:r>
      <w:r w:rsidRPr="00C13CF4">
        <w:rPr>
          <w:rStyle w:val="span"/>
        </w:rPr>
        <w:t>HQL</w:t>
      </w:r>
      <w:r w:rsidRPr="002C3B37">
        <w:rPr>
          <w:rStyle w:val="span"/>
          <w:b/>
          <w:bCs/>
        </w:rPr>
        <w:t xml:space="preserve">, Collections, Hibernate Caching, </w:t>
      </w:r>
      <w:r w:rsidRPr="00C13CF4">
        <w:rPr>
          <w:rStyle w:val="span"/>
        </w:rPr>
        <w:t>and</w:t>
      </w:r>
      <w:r w:rsidRPr="002C3B37">
        <w:rPr>
          <w:rStyle w:val="span"/>
          <w:b/>
          <w:bCs/>
        </w:rPr>
        <w:t xml:space="preserve"> </w:t>
      </w:r>
      <w:r w:rsidRPr="00C13CF4">
        <w:rPr>
          <w:rStyle w:val="span"/>
        </w:rPr>
        <w:t>Hibernate</w:t>
      </w:r>
      <w:r w:rsidRPr="002C3B37">
        <w:rPr>
          <w:rStyle w:val="span"/>
          <w:b/>
          <w:bCs/>
        </w:rPr>
        <w:t xml:space="preserve"> Transactions.</w:t>
      </w:r>
      <w:r w:rsidRPr="00BC3C26">
        <w:rPr>
          <w:rStyle w:val="span"/>
        </w:rPr>
        <w:t xml:space="preserve"> </w:t>
      </w:r>
    </w:p>
    <w:p w14:paraId="17B56623" w14:textId="77777777" w:rsidR="00705AFB" w:rsidRPr="0018658F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with </w:t>
      </w:r>
      <w:r w:rsidRPr="0018658F">
        <w:rPr>
          <w:rStyle w:val="span"/>
        </w:rPr>
        <w:t>Hibernate JPA Entity Manager for CRUD Operations.</w:t>
      </w:r>
    </w:p>
    <w:p w14:paraId="781B26CE" w14:textId="59629374" w:rsidR="00BC3C26" w:rsidRPr="00BC3C26" w:rsidRDefault="00705AFB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18658F">
        <w:rPr>
          <w:rStyle w:val="span"/>
        </w:rPr>
        <w:t>Proficient in TIBCO Enterprise Message Service</w:t>
      </w:r>
      <w:r w:rsidRPr="00705AFB">
        <w:rPr>
          <w:rStyle w:val="span"/>
        </w:rPr>
        <w:t xml:space="preserve"> (EMS), a messaging platform used for reliable, secure, and scalable exchange of data and events in enterprise applications.</w:t>
      </w:r>
      <w:r w:rsidRPr="00BC3C26">
        <w:rPr>
          <w:rStyle w:val="span"/>
        </w:rPr>
        <w:t xml:space="preserve"> </w:t>
      </w:r>
    </w:p>
    <w:p w14:paraId="2C832C52" w14:textId="4999DAFE" w:rsidR="00BC3C26" w:rsidRP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in developing single page applications using web technologies like </w:t>
      </w:r>
      <w:r w:rsidRPr="002C3B37">
        <w:rPr>
          <w:rStyle w:val="span"/>
          <w:b/>
          <w:bCs/>
        </w:rPr>
        <w:t>Angular, HTML5, CSS3, and JavaScript</w:t>
      </w:r>
      <w:r w:rsidRPr="00BC3C26">
        <w:rPr>
          <w:rStyle w:val="span"/>
        </w:rPr>
        <w:t xml:space="preserve">. </w:t>
      </w:r>
    </w:p>
    <w:p w14:paraId="2CABFAB5" w14:textId="77777777" w:rsid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Expertise in </w:t>
      </w:r>
      <w:r w:rsidRPr="00CB75D3">
        <w:rPr>
          <w:rStyle w:val="span"/>
          <w:b/>
          <w:bCs/>
        </w:rPr>
        <w:t>Developing Web API</w:t>
      </w:r>
      <w:r w:rsidRPr="00BC3C26">
        <w:rPr>
          <w:rStyle w:val="span"/>
        </w:rPr>
        <w:t xml:space="preserve"> using </w:t>
      </w:r>
      <w:r w:rsidRPr="002C3B37">
        <w:rPr>
          <w:rStyle w:val="span"/>
          <w:b/>
          <w:bCs/>
        </w:rPr>
        <w:t>Node.JS</w:t>
      </w:r>
      <w:r w:rsidRPr="00BC3C26">
        <w:rPr>
          <w:rStyle w:val="span"/>
        </w:rPr>
        <w:t xml:space="preserve"> and hosted on multiple load balanced API instances.</w:t>
      </w:r>
    </w:p>
    <w:p w14:paraId="4768AE52" w14:textId="7D895F0B" w:rsidR="00BC3C26" w:rsidRPr="00BC3C26" w:rsidRDefault="00000000" w:rsidP="006C6B26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in XML technologies such as </w:t>
      </w:r>
      <w:r w:rsidRPr="00CB75D3">
        <w:rPr>
          <w:rStyle w:val="span"/>
          <w:b/>
          <w:bCs/>
        </w:rPr>
        <w:t xml:space="preserve">XSL, XSLT, XML schemas, XPath, </w:t>
      </w:r>
      <w:proofErr w:type="spellStart"/>
      <w:r w:rsidRPr="00CB75D3">
        <w:rPr>
          <w:rStyle w:val="span"/>
          <w:b/>
          <w:bCs/>
        </w:rPr>
        <w:t>XForms</w:t>
      </w:r>
      <w:proofErr w:type="spellEnd"/>
      <w:r w:rsidRPr="00CB75D3">
        <w:rPr>
          <w:rStyle w:val="span"/>
          <w:b/>
          <w:bCs/>
        </w:rPr>
        <w:t>, XSL-FO</w:t>
      </w:r>
      <w:r w:rsidRPr="0018658F">
        <w:rPr>
          <w:rStyle w:val="span"/>
        </w:rPr>
        <w:t xml:space="preserve"> </w:t>
      </w:r>
      <w:r w:rsidRPr="002C3B37">
        <w:rPr>
          <w:rStyle w:val="span"/>
        </w:rPr>
        <w:t>and</w:t>
      </w:r>
      <w:r w:rsidRPr="002C3B37">
        <w:rPr>
          <w:rStyle w:val="span"/>
          <w:b/>
          <w:bCs/>
        </w:rPr>
        <w:t xml:space="preserve"> </w:t>
      </w:r>
      <w:r w:rsidRPr="002C3B37">
        <w:rPr>
          <w:rStyle w:val="span"/>
        </w:rPr>
        <w:t xml:space="preserve">parsers </w:t>
      </w:r>
      <w:r w:rsidRPr="0018658F">
        <w:rPr>
          <w:rStyle w:val="span"/>
        </w:rPr>
        <w:t>like SAX, DOM</w:t>
      </w:r>
      <w:r w:rsidRPr="00BC3C26">
        <w:rPr>
          <w:rStyle w:val="span"/>
        </w:rPr>
        <w:t xml:space="preserve">.  </w:t>
      </w:r>
    </w:p>
    <w:p w14:paraId="148728B2" w14:textId="77777777" w:rsidR="00BC3C26" w:rsidRP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in Core java concepts likes </w:t>
      </w:r>
      <w:r w:rsidRPr="00CB75D3">
        <w:rPr>
          <w:rStyle w:val="span"/>
          <w:b/>
          <w:bCs/>
        </w:rPr>
        <w:t>OOPS</w:t>
      </w:r>
      <w:r w:rsidRPr="00BC3C26">
        <w:rPr>
          <w:rStyle w:val="span"/>
        </w:rPr>
        <w:t xml:space="preserve">, </w:t>
      </w:r>
      <w:r w:rsidRPr="00CB75D3">
        <w:rPr>
          <w:rStyle w:val="span"/>
          <w:b/>
          <w:bCs/>
        </w:rPr>
        <w:t>Data structures &amp; algorithms, Generics, Collections</w:t>
      </w:r>
      <w:r w:rsidRPr="00BC3C26">
        <w:rPr>
          <w:rStyle w:val="span"/>
        </w:rPr>
        <w:t xml:space="preserve">, Multithreading, Exceptional handling, I/O, Serialization and Java Lang Package. </w:t>
      </w:r>
    </w:p>
    <w:p w14:paraId="0FE497A4" w14:textId="77777777" w:rsidR="00BC3C26" w:rsidRP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in creating Docker images to solve containerization issues. </w:t>
      </w:r>
    </w:p>
    <w:p w14:paraId="678F1F74" w14:textId="77777777" w:rsidR="00BC3C26" w:rsidRP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on working with </w:t>
      </w:r>
      <w:r w:rsidRPr="002C3B37">
        <w:rPr>
          <w:rStyle w:val="span"/>
          <w:b/>
          <w:bCs/>
        </w:rPr>
        <w:t>Amazon Web Services</w:t>
      </w:r>
      <w:r w:rsidRPr="00BC3C26">
        <w:rPr>
          <w:rStyle w:val="span"/>
        </w:rPr>
        <w:t xml:space="preserve"> (AWS) like EC2, S3, Amazon Simple DB, Amazon RDS, Amazon Elastic Load Balancing, Amazon SQS, AWS Identity and access management, AWS Cloud Watch, Amazon EBS and Amazon Cloud Front. </w:t>
      </w:r>
    </w:p>
    <w:p w14:paraId="50E3B506" w14:textId="10C1E8B6" w:rsidR="000A03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 in Relational databases </w:t>
      </w:r>
      <w:r w:rsidRPr="0018658F">
        <w:rPr>
          <w:rStyle w:val="span"/>
        </w:rPr>
        <w:t>like MySQL, SQL server</w:t>
      </w:r>
      <w:r w:rsidRPr="00BC3C26">
        <w:rPr>
          <w:rStyle w:val="span"/>
        </w:rPr>
        <w:t xml:space="preserve"> and </w:t>
      </w:r>
      <w:r w:rsidRPr="000A0326">
        <w:rPr>
          <w:rStyle w:val="span"/>
          <w:b/>
          <w:bCs/>
        </w:rPr>
        <w:t>No</w:t>
      </w:r>
      <w:r w:rsidRPr="0018658F">
        <w:rPr>
          <w:rStyle w:val="span"/>
        </w:rPr>
        <w:t>SQL</w:t>
      </w:r>
      <w:r w:rsidRPr="00BC3C26">
        <w:rPr>
          <w:rStyle w:val="span"/>
        </w:rPr>
        <w:t xml:space="preserve"> database like </w:t>
      </w:r>
      <w:r w:rsidRPr="000A0326">
        <w:rPr>
          <w:rStyle w:val="span"/>
          <w:b/>
          <w:bCs/>
        </w:rPr>
        <w:t>MongoDB</w:t>
      </w:r>
      <w:r w:rsidRPr="00BC3C26">
        <w:rPr>
          <w:rStyle w:val="span"/>
        </w:rPr>
        <w:t>.</w:t>
      </w:r>
    </w:p>
    <w:p w14:paraId="7A093DD8" w14:textId="4605A35C" w:rsidR="00786032" w:rsidRDefault="00786032" w:rsidP="006C6B26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91245E">
        <w:rPr>
          <w:rStyle w:val="span"/>
        </w:rPr>
        <w:t>Optimized the database performance by creating indexes, partitioning large tables, and using other database tuning techniques.</w:t>
      </w:r>
      <w:r w:rsidRPr="001545E8">
        <w:rPr>
          <w:rStyle w:val="span"/>
        </w:rPr>
        <w:t xml:space="preserve"> </w:t>
      </w:r>
    </w:p>
    <w:p w14:paraId="3FE64C9B" w14:textId="0A3290A5" w:rsidR="00BC3C26" w:rsidRPr="0018658F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 xml:space="preserve">Experienced in different software development methodologies like Water Fall Model and </w:t>
      </w:r>
      <w:r w:rsidRPr="0018658F">
        <w:rPr>
          <w:rStyle w:val="span"/>
        </w:rPr>
        <w:t xml:space="preserve">Agile Methodology. </w:t>
      </w:r>
    </w:p>
    <w:p w14:paraId="0D8B384F" w14:textId="0115A450" w:rsidR="00B158E0" w:rsidRPr="00BC3C26" w:rsidRDefault="00000000" w:rsidP="00F737E5">
      <w:pPr>
        <w:pStyle w:val="divdocumentulli"/>
        <w:numPr>
          <w:ilvl w:val="0"/>
          <w:numId w:val="5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lastRenderedPageBreak/>
        <w:t>Excellent written and verbal communication skills, Analytical, Problem-Solving skills, strict attention to detail and ability to work independently, lead/work within a team environment.</w:t>
      </w:r>
    </w:p>
    <w:p w14:paraId="30FBF535" w14:textId="77777777" w:rsidR="00B158E0" w:rsidRPr="00BC3C26" w:rsidRDefault="00000000">
      <w:pPr>
        <w:pStyle w:val="divdocumentdivheading"/>
        <w:tabs>
          <w:tab w:val="left" w:pos="4718"/>
          <w:tab w:val="left" w:pos="10560"/>
        </w:tabs>
        <w:spacing w:before="300" w:line="360" w:lineRule="atLeast"/>
        <w:jc w:val="center"/>
        <w:rPr>
          <w:smallCaps/>
        </w:rPr>
      </w:pPr>
      <w:r w:rsidRPr="00BC3C26">
        <w:rPr>
          <w:smallCaps/>
        </w:rPr>
        <w:t xml:space="preserve"> </w:t>
      </w:r>
      <w:r w:rsidRPr="00BC3C26">
        <w:rPr>
          <w:strike/>
          <w:color w:val="000000"/>
          <w:sz w:val="32"/>
        </w:rPr>
        <w:tab/>
      </w:r>
      <w:r w:rsidRPr="00BC3C26">
        <w:rPr>
          <w:rStyle w:val="divdocumentdivsectiontitle"/>
          <w:smallCaps/>
          <w:shd w:val="clear" w:color="auto" w:fill="FFFFFF"/>
        </w:rPr>
        <w:t xml:space="preserve">   Skills   </w:t>
      </w:r>
      <w:r w:rsidRPr="00BC3C26">
        <w:rPr>
          <w:strike/>
          <w:color w:val="000000"/>
          <w:sz w:val="32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B158E0" w:rsidRPr="00BC3C26" w14:paraId="4CCE1E34" w14:textId="77777777">
        <w:tc>
          <w:tcPr>
            <w:tcW w:w="5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046B6F" w14:textId="77777777" w:rsidR="00B158E0" w:rsidRPr="00BC3C26" w:rsidRDefault="00000000" w:rsidP="00FD50BD">
            <w:pPr>
              <w:pStyle w:val="divdocumentulli"/>
              <w:numPr>
                <w:ilvl w:val="0"/>
                <w:numId w:val="1"/>
              </w:numPr>
              <w:spacing w:line="360" w:lineRule="atLeast"/>
              <w:rPr>
                <w:b/>
                <w:bCs/>
              </w:rPr>
            </w:pPr>
            <w:r w:rsidRPr="00BC3C26">
              <w:rPr>
                <w:b/>
                <w:bCs/>
              </w:rPr>
              <w:t>Languages</w:t>
            </w:r>
          </w:p>
          <w:p w14:paraId="609A61FB" w14:textId="77777777" w:rsidR="00B158E0" w:rsidRPr="00BC3C26" w:rsidRDefault="00000000" w:rsidP="00BC3C26">
            <w:pPr>
              <w:pStyle w:val="divdocumentulli"/>
              <w:spacing w:line="360" w:lineRule="atLeast"/>
              <w:ind w:left="460"/>
            </w:pPr>
            <w:r w:rsidRPr="00BC3C26">
              <w:t>Java 8, PL/SQL, SQL</w:t>
            </w:r>
          </w:p>
          <w:p w14:paraId="1DADC02A" w14:textId="77777777" w:rsidR="00B158E0" w:rsidRPr="00BC3C26" w:rsidRDefault="00000000" w:rsidP="00FD50BD">
            <w:pPr>
              <w:pStyle w:val="divdocumentulli"/>
              <w:numPr>
                <w:ilvl w:val="0"/>
                <w:numId w:val="1"/>
              </w:numPr>
              <w:spacing w:line="360" w:lineRule="atLeast"/>
              <w:rPr>
                <w:b/>
                <w:bCs/>
              </w:rPr>
            </w:pPr>
            <w:r w:rsidRPr="00BC3C26">
              <w:rPr>
                <w:b/>
                <w:bCs/>
              </w:rPr>
              <w:t>Java/J2EE Technologies</w:t>
            </w:r>
          </w:p>
          <w:p w14:paraId="2DB1C6E7" w14:textId="77777777" w:rsidR="00B158E0" w:rsidRPr="00BC3C26" w:rsidRDefault="00000000" w:rsidP="00BC3C26">
            <w:pPr>
              <w:pStyle w:val="divdocumentulli"/>
              <w:spacing w:line="360" w:lineRule="atLeast"/>
              <w:ind w:left="460"/>
            </w:pPr>
            <w:r w:rsidRPr="00BC3C26">
              <w:t>Core Java, JSP, Servlets, JMS, Java Beans, Java Multithreading, Generics and Collections, EJB, Tiles</w:t>
            </w:r>
          </w:p>
          <w:p w14:paraId="182855E0" w14:textId="77777777" w:rsidR="00B158E0" w:rsidRPr="00BC3C26" w:rsidRDefault="00000000" w:rsidP="00FD50BD">
            <w:pPr>
              <w:pStyle w:val="divdocumentulli"/>
              <w:numPr>
                <w:ilvl w:val="0"/>
                <w:numId w:val="1"/>
              </w:numPr>
              <w:spacing w:line="360" w:lineRule="atLeast"/>
              <w:rPr>
                <w:b/>
                <w:bCs/>
              </w:rPr>
            </w:pPr>
            <w:r w:rsidRPr="00BC3C26">
              <w:rPr>
                <w:b/>
                <w:bCs/>
              </w:rPr>
              <w:t>Web Technologies</w:t>
            </w:r>
          </w:p>
          <w:p w14:paraId="5E733090" w14:textId="677DDA1F" w:rsidR="00B158E0" w:rsidRPr="00BC3C26" w:rsidRDefault="00000000" w:rsidP="00BC3C26">
            <w:pPr>
              <w:pStyle w:val="divdocumentulli"/>
              <w:spacing w:line="360" w:lineRule="atLeast"/>
              <w:ind w:left="460"/>
            </w:pPr>
            <w:r w:rsidRPr="00BC3C26">
              <w:t>HTML5, XML, DOM, JSON, CSS3, JavaScript, AJAX, Angular 4/2, Angular, React, REDUX</w:t>
            </w:r>
            <w:r w:rsidR="00EE1090">
              <w:t>.</w:t>
            </w:r>
          </w:p>
          <w:p w14:paraId="041AFB61" w14:textId="77777777" w:rsidR="00B158E0" w:rsidRPr="00FD50BD" w:rsidRDefault="00000000" w:rsidP="00FD50BD">
            <w:pPr>
              <w:pStyle w:val="divdocumentulli"/>
              <w:numPr>
                <w:ilvl w:val="0"/>
                <w:numId w:val="1"/>
              </w:numPr>
              <w:spacing w:line="360" w:lineRule="atLeast"/>
              <w:rPr>
                <w:b/>
                <w:bCs/>
              </w:rPr>
            </w:pPr>
            <w:r w:rsidRPr="00FD50BD">
              <w:rPr>
                <w:b/>
                <w:bCs/>
              </w:rPr>
              <w:t>Web Frameworks</w:t>
            </w:r>
          </w:p>
          <w:p w14:paraId="1A2A5D68" w14:textId="77777777" w:rsidR="00B158E0" w:rsidRPr="00BC3C26" w:rsidRDefault="00000000" w:rsidP="00FD50BD">
            <w:pPr>
              <w:pStyle w:val="divdocumentulli"/>
              <w:spacing w:line="360" w:lineRule="atLeast"/>
              <w:ind w:left="460"/>
            </w:pPr>
            <w:r w:rsidRPr="00BC3C26">
              <w:t>Spring, Spring Boot, Hibernate</w:t>
            </w:r>
          </w:p>
          <w:p w14:paraId="23F5A694" w14:textId="77777777" w:rsidR="00B158E0" w:rsidRDefault="00000000" w:rsidP="00FD50BD">
            <w:pPr>
              <w:pStyle w:val="divdocumentulli"/>
              <w:numPr>
                <w:ilvl w:val="0"/>
                <w:numId w:val="1"/>
              </w:numPr>
              <w:spacing w:line="360" w:lineRule="atLeast"/>
              <w:rPr>
                <w:b/>
                <w:bCs/>
              </w:rPr>
            </w:pPr>
            <w:r w:rsidRPr="00FD50BD">
              <w:rPr>
                <w:b/>
                <w:bCs/>
              </w:rPr>
              <w:t>Design &amp; GUI Tools</w:t>
            </w:r>
          </w:p>
          <w:p w14:paraId="22044665" w14:textId="77777777" w:rsidR="00FD50BD" w:rsidRPr="00BC3C26" w:rsidRDefault="00FD50BD" w:rsidP="00FD50BD">
            <w:pPr>
              <w:pStyle w:val="divdocumentulli"/>
              <w:spacing w:line="360" w:lineRule="atLeast"/>
              <w:ind w:left="720"/>
            </w:pPr>
            <w:r w:rsidRPr="00BC3C26">
              <w:t>Eclipse, IBM RAD</w:t>
            </w:r>
          </w:p>
          <w:p w14:paraId="664E15DA" w14:textId="4F41A221" w:rsidR="00FD50BD" w:rsidRPr="00FD50BD" w:rsidRDefault="00FD50BD" w:rsidP="00FD50BD">
            <w:pPr>
              <w:pStyle w:val="divdocumentulli"/>
              <w:spacing w:line="360" w:lineRule="atLeast"/>
              <w:ind w:left="360"/>
              <w:rPr>
                <w:b/>
                <w:bCs/>
              </w:rPr>
            </w:pP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D7772" w14:textId="77777777" w:rsidR="00B158E0" w:rsidRPr="00FD50BD" w:rsidRDefault="00000000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b/>
                <w:bCs/>
              </w:rPr>
            </w:pPr>
            <w:r w:rsidRPr="00FD50BD">
              <w:rPr>
                <w:b/>
                <w:bCs/>
              </w:rPr>
              <w:t>App servers</w:t>
            </w:r>
          </w:p>
          <w:p w14:paraId="16AC30A0" w14:textId="77777777" w:rsidR="00B158E0" w:rsidRPr="00BC3C26" w:rsidRDefault="00000000" w:rsidP="00FD50BD">
            <w:pPr>
              <w:pStyle w:val="divdocumentulli"/>
              <w:spacing w:line="360" w:lineRule="atLeast"/>
              <w:ind w:left="460"/>
            </w:pPr>
            <w:r w:rsidRPr="00BC3C26">
              <w:t>IBM Web Sphere, Apache Tomcat, BEA Web Logic</w:t>
            </w:r>
          </w:p>
          <w:p w14:paraId="66D2264A" w14:textId="77777777" w:rsidR="00B158E0" w:rsidRPr="00FD50BD" w:rsidRDefault="00000000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b/>
                <w:bCs/>
              </w:rPr>
            </w:pPr>
            <w:r w:rsidRPr="00FD50BD">
              <w:rPr>
                <w:b/>
                <w:bCs/>
              </w:rPr>
              <w:t>Databases/Tools</w:t>
            </w:r>
          </w:p>
          <w:p w14:paraId="2713DF9E" w14:textId="77777777" w:rsidR="00B158E0" w:rsidRPr="00BC3C26" w:rsidRDefault="00000000" w:rsidP="00FD50BD">
            <w:pPr>
              <w:pStyle w:val="divdocumentulli"/>
              <w:spacing w:line="360" w:lineRule="atLeast"/>
              <w:ind w:left="460"/>
            </w:pPr>
            <w:r w:rsidRPr="00BC3C26">
              <w:t>Oracle, SQL Server, MySQL</w:t>
            </w:r>
          </w:p>
          <w:p w14:paraId="4076781B" w14:textId="77777777" w:rsidR="00B158E0" w:rsidRPr="00FD50BD" w:rsidRDefault="00000000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b/>
                <w:bCs/>
              </w:rPr>
            </w:pPr>
            <w:r w:rsidRPr="00FD50BD">
              <w:rPr>
                <w:b/>
                <w:bCs/>
              </w:rPr>
              <w:t>Methodologies</w:t>
            </w:r>
          </w:p>
          <w:p w14:paraId="1BEA7722" w14:textId="77777777" w:rsidR="00B158E0" w:rsidRPr="00BC3C26" w:rsidRDefault="00000000" w:rsidP="00FD50BD">
            <w:pPr>
              <w:pStyle w:val="divdocumentulli"/>
              <w:spacing w:line="360" w:lineRule="atLeast"/>
              <w:ind w:left="460"/>
            </w:pPr>
            <w:r w:rsidRPr="00BC3C26">
              <w:t>Agile, Waterfall</w:t>
            </w:r>
          </w:p>
          <w:p w14:paraId="0CE9063B" w14:textId="77777777" w:rsidR="00B158E0" w:rsidRPr="00FD50BD" w:rsidRDefault="00000000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b/>
                <w:bCs/>
              </w:rPr>
            </w:pPr>
            <w:r w:rsidRPr="00FD50BD">
              <w:rPr>
                <w:b/>
                <w:bCs/>
              </w:rPr>
              <w:t>Operating Systems</w:t>
            </w:r>
          </w:p>
          <w:p w14:paraId="15CAC89B" w14:textId="77777777" w:rsidR="00B158E0" w:rsidRDefault="00000000" w:rsidP="00FD50BD">
            <w:pPr>
              <w:pStyle w:val="divdocumentulli"/>
              <w:spacing w:line="360" w:lineRule="atLeast"/>
              <w:ind w:left="460"/>
            </w:pPr>
            <w:r w:rsidRPr="00BC3C26">
              <w:t>Windows, Linux, UNIX</w:t>
            </w:r>
          </w:p>
          <w:p w14:paraId="1F7E93D7" w14:textId="03ED6B54" w:rsidR="00FD50BD" w:rsidRPr="00FD50BD" w:rsidRDefault="00FD50BD" w:rsidP="00FD50BD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b/>
                <w:bCs/>
              </w:rPr>
            </w:pPr>
            <w:r>
              <w:rPr>
                <w:b/>
                <w:bCs/>
              </w:rPr>
              <w:t>Cloud</w:t>
            </w:r>
            <w:r w:rsidRPr="00FD50B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Services</w:t>
            </w:r>
          </w:p>
          <w:p w14:paraId="62A0C5B8" w14:textId="23B24AE7" w:rsidR="00FD50BD" w:rsidRPr="00FD50BD" w:rsidRDefault="00FD50BD" w:rsidP="00FD50BD">
            <w:pPr>
              <w:pStyle w:val="divdocumentulli"/>
              <w:spacing w:line="360" w:lineRule="atLeast"/>
              <w:ind w:left="460"/>
              <w:rPr>
                <w:b/>
                <w:bCs/>
              </w:rPr>
            </w:pPr>
            <w:r>
              <w:t>AWS, Azure, GCP</w:t>
            </w:r>
          </w:p>
        </w:tc>
      </w:tr>
    </w:tbl>
    <w:p w14:paraId="1A697C1F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Technical Skills:</w:t>
      </w:r>
    </w:p>
    <w:p w14:paraId="5BCB72D3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Languages</w:t>
      </w:r>
    </w:p>
    <w:p w14:paraId="2700E005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Java 8, PL/SQL, SQL</w:t>
      </w:r>
    </w:p>
    <w:p w14:paraId="679EF1B6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Java/J2EE Technologies</w:t>
      </w:r>
    </w:p>
    <w:p w14:paraId="57ABC169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Core Java, JSP, Servlets, JMS, Java Beans, Java Multithreading, Generics and Collections, EJB, Tiles</w:t>
      </w:r>
    </w:p>
    <w:p w14:paraId="7327C15E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Web Technologies</w:t>
      </w:r>
    </w:p>
    <w:p w14:paraId="57322663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HTML5, XML, DOM, JSON, CSS3, JavaScript, AJAX, Angular 4/2, Angular., React, REDUX, React Native</w:t>
      </w:r>
    </w:p>
    <w:p w14:paraId="39F78BE4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Web Frameworks</w:t>
      </w:r>
    </w:p>
    <w:p w14:paraId="68BE8131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Spring, Spring Boot, Hibernate</w:t>
      </w:r>
    </w:p>
    <w:p w14:paraId="6F6F2D0F" w14:textId="77777777" w:rsidR="00B158E0" w:rsidRPr="00BC3C26" w:rsidRDefault="00000000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Design &amp; GUI Tools</w:t>
      </w:r>
    </w:p>
    <w:p w14:paraId="172086BF" w14:textId="77777777" w:rsidR="00B158E0" w:rsidRPr="00BC3C26" w:rsidRDefault="0000000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Eclipse, IBM RAD</w:t>
      </w:r>
    </w:p>
    <w:p w14:paraId="55DE0F3F" w14:textId="77777777" w:rsidR="00B158E0" w:rsidRPr="00BC3C26" w:rsidRDefault="0000000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App servers</w:t>
      </w:r>
    </w:p>
    <w:p w14:paraId="42FBD720" w14:textId="77777777" w:rsidR="00B158E0" w:rsidRPr="00BC3C26" w:rsidRDefault="0000000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IBM Web Sphere, Apache Tomcat, BEA Web Logic</w:t>
      </w:r>
    </w:p>
    <w:p w14:paraId="5278CE66" w14:textId="77777777" w:rsidR="00B158E0" w:rsidRPr="00BC3C26" w:rsidRDefault="0000000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Databases/Tools</w:t>
      </w:r>
    </w:p>
    <w:p w14:paraId="7F930ED8" w14:textId="77777777" w:rsidR="00B158E0" w:rsidRPr="00BC3C26" w:rsidRDefault="0000000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Oracle, SQL Server, MySQL</w:t>
      </w:r>
    </w:p>
    <w:p w14:paraId="47AD74F8" w14:textId="77777777" w:rsidR="00B158E0" w:rsidRPr="00BC3C26" w:rsidRDefault="0000000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Methodologies</w:t>
      </w:r>
    </w:p>
    <w:p w14:paraId="646D3BB6" w14:textId="77777777" w:rsidR="00B158E0" w:rsidRPr="00BC3C26" w:rsidRDefault="0000000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Agile, Waterfall</w:t>
      </w:r>
    </w:p>
    <w:p w14:paraId="4D98AB5B" w14:textId="77777777" w:rsidR="00B158E0" w:rsidRPr="00BC3C26" w:rsidRDefault="0000000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Operating Systems</w:t>
      </w:r>
    </w:p>
    <w:p w14:paraId="74F28DA9" w14:textId="77777777" w:rsidR="00B158E0" w:rsidRPr="00BC3C26" w:rsidRDefault="0000000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vanish/>
        </w:rPr>
      </w:pPr>
      <w:r w:rsidRPr="00BC3C26">
        <w:rPr>
          <w:vanish/>
        </w:rPr>
        <w:t>Windows, Linux, UNIX</w:t>
      </w:r>
    </w:p>
    <w:p w14:paraId="183170CD" w14:textId="77777777" w:rsidR="00B158E0" w:rsidRPr="00BC3C26" w:rsidRDefault="00000000">
      <w:pPr>
        <w:pStyle w:val="divdocumentdivheading"/>
        <w:tabs>
          <w:tab w:val="left" w:pos="4119"/>
          <w:tab w:val="left" w:pos="10560"/>
        </w:tabs>
        <w:spacing w:before="300" w:line="360" w:lineRule="atLeast"/>
        <w:jc w:val="center"/>
        <w:rPr>
          <w:smallCaps/>
        </w:rPr>
      </w:pPr>
      <w:r w:rsidRPr="00BC3C26">
        <w:rPr>
          <w:smallCaps/>
        </w:rPr>
        <w:t xml:space="preserve"> </w:t>
      </w:r>
      <w:r w:rsidRPr="00BC3C26">
        <w:rPr>
          <w:strike/>
          <w:color w:val="000000"/>
          <w:sz w:val="32"/>
        </w:rPr>
        <w:tab/>
      </w:r>
      <w:r w:rsidRPr="00BC3C26">
        <w:rPr>
          <w:rStyle w:val="divdocumentdivsectiontitle"/>
          <w:smallCaps/>
          <w:shd w:val="clear" w:color="auto" w:fill="FFFFFF"/>
        </w:rPr>
        <w:t xml:space="preserve">   Work History   </w:t>
      </w:r>
      <w:r w:rsidRPr="00BC3C26">
        <w:rPr>
          <w:strike/>
          <w:color w:val="000000"/>
          <w:sz w:val="32"/>
        </w:rPr>
        <w:tab/>
      </w:r>
    </w:p>
    <w:p w14:paraId="06C79238" w14:textId="031CEBC2" w:rsidR="003E4DA7" w:rsidRDefault="00DE4E3E" w:rsidP="003E4DA7">
      <w:pPr>
        <w:pStyle w:val="spanpaddedlineParagraph"/>
        <w:spacing w:line="360" w:lineRule="atLeast"/>
        <w:rPr>
          <w:b/>
          <w:bCs/>
        </w:rPr>
      </w:pPr>
      <w:r w:rsidRPr="00DE4E3E">
        <w:rPr>
          <w:b/>
          <w:bCs/>
        </w:rPr>
        <w:t xml:space="preserve">Web Developer  </w:t>
      </w:r>
      <w:r w:rsidR="003E4DA7">
        <w:rPr>
          <w:b/>
          <w:bCs/>
        </w:rPr>
        <w:t xml:space="preserve">                                                                                                                       01/2023 </w:t>
      </w:r>
      <w:r w:rsidRPr="00DE4E3E">
        <w:rPr>
          <w:b/>
          <w:bCs/>
        </w:rPr>
        <w:t>Present</w:t>
      </w:r>
    </w:p>
    <w:p w14:paraId="6520162C" w14:textId="11E7DAF5" w:rsidR="003E4DA7" w:rsidRPr="00BC3C26" w:rsidRDefault="003E4DA7" w:rsidP="003E4DA7">
      <w:pPr>
        <w:pStyle w:val="spanpaddedlineParagraph"/>
        <w:spacing w:line="360" w:lineRule="atLeast"/>
      </w:pPr>
      <w:r>
        <w:rPr>
          <w:b/>
          <w:bCs/>
        </w:rPr>
        <w:t>Verde Neutra</w:t>
      </w:r>
      <w:r w:rsidR="00570A9C">
        <w:rPr>
          <w:rStyle w:val="span"/>
        </w:rPr>
        <w:tab/>
      </w:r>
      <w:r w:rsidRPr="00BC3C26">
        <w:rPr>
          <w:rStyle w:val="span"/>
        </w:rPr>
        <w:t xml:space="preserve">– </w:t>
      </w:r>
      <w:r>
        <w:rPr>
          <w:rStyle w:val="span"/>
        </w:rPr>
        <w:t xml:space="preserve">Jersey </w:t>
      </w:r>
      <w:proofErr w:type="gramStart"/>
      <w:r>
        <w:rPr>
          <w:rStyle w:val="span"/>
        </w:rPr>
        <w:t>city ,</w:t>
      </w:r>
      <w:proofErr w:type="gramEnd"/>
      <w:r>
        <w:rPr>
          <w:rStyle w:val="span"/>
        </w:rPr>
        <w:t xml:space="preserve"> New Jersey </w:t>
      </w:r>
    </w:p>
    <w:p w14:paraId="3BC12B3C" w14:textId="1AFF7E23" w:rsidR="00B158E0" w:rsidRPr="00BC3C26" w:rsidRDefault="00570A9C">
      <w:pPr>
        <w:pStyle w:val="divdocumentsinglecolumn"/>
        <w:spacing w:line="360" w:lineRule="atLeast"/>
      </w:pPr>
      <w:r>
        <w:rPr>
          <w:rStyle w:val="span"/>
        </w:rPr>
        <w:tab/>
      </w:r>
      <w:r>
        <w:rPr>
          <w:rStyle w:val="span"/>
        </w:rPr>
        <w:tab/>
      </w:r>
      <w:r>
        <w:rPr>
          <w:rStyle w:val="span"/>
        </w:rPr>
        <w:tab/>
      </w:r>
      <w:r>
        <w:rPr>
          <w:rStyle w:val="span"/>
        </w:rPr>
        <w:tab/>
      </w:r>
      <w:r>
        <w:rPr>
          <w:rStyle w:val="span"/>
        </w:rPr>
        <w:tab/>
      </w:r>
      <w:r>
        <w:rPr>
          <w:rStyle w:val="span"/>
        </w:rPr>
        <w:tab/>
        <w:t xml:space="preserve"> </w:t>
      </w:r>
    </w:p>
    <w:p w14:paraId="65B4A560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Developed and maintained dynamic web applications using Java, HTML, CSS, and JavaScript.</w:t>
      </w:r>
    </w:p>
    <w:p w14:paraId="5E394970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Designed responsive and visually appealing user interfaces with HTML5 and CSS3.</w:t>
      </w:r>
    </w:p>
    <w:p w14:paraId="56C3274D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Implemented client-side interactivity and dynamic content using JavaScript and jQuery.</w:t>
      </w:r>
    </w:p>
    <w:p w14:paraId="17C7981B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Utilized Spring MVC for scalable back-end development and integrated RESTful APIs for data exchange.</w:t>
      </w:r>
    </w:p>
    <w:p w14:paraId="5F230332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Conducted comprehensive unit tests using JUnit to ensure code quality.</w:t>
      </w:r>
    </w:p>
    <w:p w14:paraId="5D3E88A1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Optimized website performance for various devices and browsers.</w:t>
      </w:r>
    </w:p>
    <w:p w14:paraId="430C5ECE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Deployed applications to production servers using Apache Tomcat and monitored performance.</w:t>
      </w:r>
    </w:p>
    <w:p w14:paraId="4C9DE844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Provided ongoing maintenance and support, collaborating with cross-functional teams.</w:t>
      </w:r>
    </w:p>
    <w:p w14:paraId="60E453F7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Implemented security measures such as input validation and encryption.</w:t>
      </w:r>
    </w:p>
    <w:p w14:paraId="32760DB6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Utilized Git for efficient code management and collaboration.</w:t>
      </w:r>
    </w:p>
    <w:p w14:paraId="75F8D6EE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Stayed updated on emerging web technologies through self-directed learning.</w:t>
      </w:r>
    </w:p>
    <w:p w14:paraId="665A642A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Implemented SEO best practices to improve website visibility.</w:t>
      </w:r>
    </w:p>
    <w:p w14:paraId="34C19B44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Troubleshot and debugged issues to maintain application functionality.</w:t>
      </w:r>
    </w:p>
    <w:p w14:paraId="026E4AC9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Collaborated with UX/UI designers for optimal user experiences.</w:t>
      </w:r>
    </w:p>
    <w:p w14:paraId="5C37B4A5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Actively participated in team meetings and knowledge sharing activities.</w:t>
      </w:r>
    </w:p>
    <w:p w14:paraId="6019FD8D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lastRenderedPageBreak/>
        <w:t>Worked closely with project managers to prioritize tasks and meet deadlines.</w:t>
      </w:r>
    </w:p>
    <w:p w14:paraId="6020F25F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Implemented accessibility standards for users with disabilities.</w:t>
      </w:r>
    </w:p>
    <w:p w14:paraId="6AFF12C8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Integrated third-party services and APIs to enhance user experience.</w:t>
      </w:r>
    </w:p>
    <w:p w14:paraId="56806E8D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Resolved cross-browser compatibility issues and ensured consistent user experience.</w:t>
      </w:r>
    </w:p>
    <w:p w14:paraId="181E06A5" w14:textId="77777777" w:rsidR="006C6B26" w:rsidRPr="006C6B26" w:rsidRDefault="006C6B26" w:rsidP="006C6B26">
      <w:pPr>
        <w:pStyle w:val="divdocumentulli"/>
        <w:numPr>
          <w:ilvl w:val="0"/>
          <w:numId w:val="13"/>
        </w:numPr>
        <w:spacing w:line="360" w:lineRule="atLeast"/>
        <w:jc w:val="both"/>
      </w:pPr>
      <w:r w:rsidRPr="006C6B26">
        <w:t>Implemented responsive email templates for marketing and transactional emails.</w:t>
      </w:r>
    </w:p>
    <w:p w14:paraId="76A9A784" w14:textId="37BE2250" w:rsidR="00B158E0" w:rsidRPr="00BC3C26" w:rsidRDefault="00954CD3" w:rsidP="000216BB">
      <w:pPr>
        <w:pStyle w:val="divdocumentulli"/>
        <w:spacing w:line="360" w:lineRule="atLeast"/>
        <w:ind w:left="460"/>
        <w:jc w:val="both"/>
        <w:rPr>
          <w:rStyle w:val="span"/>
        </w:rPr>
      </w:pPr>
      <w:r w:rsidRPr="006D7F8B">
        <w:rPr>
          <w:b/>
          <w:bCs/>
          <w:bdr w:val="none" w:sz="0" w:space="0" w:color="auto" w:frame="1"/>
        </w:rPr>
        <w:t>Technologies</w:t>
      </w:r>
      <w:r w:rsidRPr="000216BB">
        <w:rPr>
          <w:rStyle w:val="span"/>
          <w:b/>
          <w:bCs/>
        </w:rPr>
        <w:t>:</w:t>
      </w:r>
      <w:r w:rsidRPr="00BC3C26">
        <w:rPr>
          <w:rStyle w:val="span"/>
        </w:rPr>
        <w:t xml:space="preserve"> </w:t>
      </w:r>
      <w:r w:rsidR="006D7F8B" w:rsidRPr="006D7F8B">
        <w:t xml:space="preserve">Java 8, Spring, MVC, Spring Boot, Micro Services, </w:t>
      </w:r>
      <w:proofErr w:type="spellStart"/>
      <w:r w:rsidR="006D7F8B" w:rsidRPr="006D7F8B">
        <w:t>RESTFul</w:t>
      </w:r>
      <w:proofErr w:type="spellEnd"/>
      <w:r w:rsidR="006D7F8B" w:rsidRPr="006D7F8B">
        <w:t>, Hibernate, HTML5, CSS3, JavaScript, React, REDUX, Eclipse, XML, JMS, AWS, Docker, EJB, Log4j, JUnit, Jenkins, SOAP, NoSQL, MongoDB, SQL, Agile, and Windows.</w:t>
      </w:r>
    </w:p>
    <w:p w14:paraId="658C5BED" w14:textId="2BB1D6FF" w:rsidR="00B158E0" w:rsidRPr="00BC3C26" w:rsidRDefault="00000000">
      <w:pPr>
        <w:pStyle w:val="divdocumentsinglecolumn"/>
        <w:spacing w:before="240" w:line="360" w:lineRule="atLeast"/>
      </w:pPr>
      <w:r w:rsidRPr="00BC3C26">
        <w:rPr>
          <w:rStyle w:val="spanjobtitle"/>
        </w:rPr>
        <w:t>Full Stack Developer</w:t>
      </w:r>
      <w:r w:rsidR="00101CB8">
        <w:rPr>
          <w:rStyle w:val="span"/>
        </w:rPr>
        <w:t xml:space="preserve"> </w:t>
      </w:r>
      <w:r w:rsidR="00101CB8">
        <w:rPr>
          <w:rStyle w:val="span"/>
        </w:rPr>
        <w:tab/>
      </w:r>
      <w:r w:rsidR="00101CB8">
        <w:rPr>
          <w:rStyle w:val="span"/>
        </w:rPr>
        <w:tab/>
      </w:r>
      <w:r w:rsidR="00101CB8">
        <w:rPr>
          <w:rStyle w:val="span"/>
        </w:rPr>
        <w:tab/>
      </w:r>
      <w:r w:rsidR="00101CB8">
        <w:rPr>
          <w:rStyle w:val="span"/>
        </w:rPr>
        <w:tab/>
      </w:r>
      <w:r w:rsidR="00101CB8">
        <w:rPr>
          <w:rStyle w:val="span"/>
        </w:rPr>
        <w:tab/>
      </w:r>
      <w:r w:rsidR="00101CB8">
        <w:rPr>
          <w:rStyle w:val="span"/>
        </w:rPr>
        <w:tab/>
      </w:r>
      <w:r w:rsidR="00101CB8">
        <w:rPr>
          <w:rStyle w:val="span"/>
        </w:rPr>
        <w:tab/>
      </w:r>
      <w:r w:rsidR="00101CB8">
        <w:rPr>
          <w:rStyle w:val="span"/>
        </w:rPr>
        <w:tab/>
      </w:r>
      <w:r w:rsidR="007E034A">
        <w:rPr>
          <w:rStyle w:val="span"/>
        </w:rPr>
        <w:tab/>
        <w:t xml:space="preserve"> 1</w:t>
      </w:r>
      <w:r w:rsidR="0087537B">
        <w:rPr>
          <w:rStyle w:val="span"/>
        </w:rPr>
        <w:t>2</w:t>
      </w:r>
      <w:r w:rsidRPr="00BC3C26">
        <w:rPr>
          <w:rStyle w:val="span"/>
        </w:rPr>
        <w:t>/20</w:t>
      </w:r>
      <w:r w:rsidR="0087537B">
        <w:rPr>
          <w:rStyle w:val="span"/>
        </w:rPr>
        <w:t>2</w:t>
      </w:r>
      <w:r w:rsidR="003E4DA7">
        <w:rPr>
          <w:rStyle w:val="span"/>
        </w:rPr>
        <w:t>1</w:t>
      </w:r>
      <w:r w:rsidRPr="00BC3C26">
        <w:rPr>
          <w:rStyle w:val="span"/>
        </w:rPr>
        <w:t xml:space="preserve"> - </w:t>
      </w:r>
      <w:r w:rsidR="0087537B">
        <w:rPr>
          <w:rStyle w:val="span"/>
        </w:rPr>
        <w:t>11</w:t>
      </w:r>
      <w:r w:rsidRPr="00BC3C26">
        <w:rPr>
          <w:rStyle w:val="span"/>
        </w:rPr>
        <w:t>/202</w:t>
      </w:r>
      <w:r w:rsidR="003E4DA7">
        <w:rPr>
          <w:rStyle w:val="span"/>
        </w:rPr>
        <w:t>2</w:t>
      </w:r>
      <w:r w:rsidRPr="00BC3C26">
        <w:rPr>
          <w:rStyle w:val="spanpaddedline"/>
        </w:rPr>
        <w:t xml:space="preserve"> </w:t>
      </w:r>
    </w:p>
    <w:p w14:paraId="54AF7F5E" w14:textId="77777777" w:rsidR="00B158E0" w:rsidRPr="00BC3C26" w:rsidRDefault="00000000">
      <w:pPr>
        <w:pStyle w:val="spanpaddedlineParagraph"/>
        <w:spacing w:line="360" w:lineRule="atLeast"/>
      </w:pPr>
      <w:r w:rsidRPr="00BC3C26">
        <w:rPr>
          <w:rStyle w:val="spancompanyname"/>
        </w:rPr>
        <w:t>Planet Bardot</w:t>
      </w:r>
      <w:r w:rsidRPr="00BC3C26">
        <w:rPr>
          <w:rStyle w:val="span"/>
        </w:rPr>
        <w:t xml:space="preserve"> – Dallas, TX</w:t>
      </w:r>
      <w:r w:rsidRPr="00BC3C26">
        <w:t xml:space="preserve"> </w:t>
      </w:r>
    </w:p>
    <w:p w14:paraId="3620FD1E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Involved in all phases of the Software Development Life Cycle (SDLC) and utilized agile methodology (SCRUM) for application development.</w:t>
      </w:r>
    </w:p>
    <w:p w14:paraId="2A9B47E2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Designed and implemented Java collection API with Java 8 features to fulfill business case requirements.</w:t>
      </w:r>
    </w:p>
    <w:p w14:paraId="222176BB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Utilized Spring MVC Framework for application development, handling authentication, authorization, and access control with Spring Security.</w:t>
      </w:r>
    </w:p>
    <w:p w14:paraId="78D49E4D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Implemented Microservices architecture using Spring Boot to divide the application into independent business components.</w:t>
      </w:r>
    </w:p>
    <w:p w14:paraId="0FC9DCEC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Developed presentation layer components using JSP, HTML5, CSS3, and client-side validations with JavaScript.</w:t>
      </w:r>
    </w:p>
    <w:p w14:paraId="4E2D0168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Developed components in Angular 4 with TypeScript for building single-page applications and enhancing user experiences.</w:t>
      </w:r>
    </w:p>
    <w:p w14:paraId="2F9BCB0C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 xml:space="preserve">Utilized Java Mailing or Messaging Service (JMS) </w:t>
      </w:r>
      <w:proofErr w:type="gramStart"/>
      <w:r w:rsidRPr="00954CD3">
        <w:t>API's</w:t>
      </w:r>
      <w:proofErr w:type="gramEnd"/>
      <w:r w:rsidRPr="00954CD3">
        <w:t xml:space="preserve"> for detailed notifications and system-related problem alerts.</w:t>
      </w:r>
    </w:p>
    <w:p w14:paraId="06C96427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Deployed applications on AWS EC2 instances, utilizing Simple Storage Service (S3) buckets for data storage.</w:t>
      </w:r>
    </w:p>
    <w:p w14:paraId="7713E902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Configured Docker container images and managed application lifecycle using Docker consoles.</w:t>
      </w:r>
    </w:p>
    <w:p w14:paraId="51DEDE72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Developed deployment descriptors for EJB to deploy on WebSphere Application Server.</w:t>
      </w:r>
    </w:p>
    <w:p w14:paraId="6E08AAD4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Monitored error logs using Log4J and managed version control using GIT.</w:t>
      </w:r>
    </w:p>
    <w:p w14:paraId="5D8E8B0A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Created JUnit test cases for DAO and Service Layer methods for testing.</w:t>
      </w:r>
    </w:p>
    <w:p w14:paraId="4078DA92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Implemented Service-Oriented Architecture (SOA) and web services using SOAP with JAX-WS.</w:t>
      </w:r>
    </w:p>
    <w:p w14:paraId="7765E801" w14:textId="77777777" w:rsidR="00954CD3" w:rsidRPr="00954CD3" w:rsidRDefault="00954CD3" w:rsidP="00954CD3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Designed NoSQL schemas for document storage and maintained sessions in MongoDB.</w:t>
      </w:r>
    </w:p>
    <w:p w14:paraId="4E9862EF" w14:textId="10C015AC" w:rsidR="00D55DF0" w:rsidRDefault="00954CD3" w:rsidP="00D55DF0">
      <w:pPr>
        <w:pStyle w:val="divdocumentulli"/>
        <w:numPr>
          <w:ilvl w:val="0"/>
          <w:numId w:val="12"/>
        </w:numPr>
        <w:spacing w:line="360" w:lineRule="atLeast"/>
        <w:jc w:val="both"/>
      </w:pPr>
      <w:r w:rsidRPr="00954CD3">
        <w:t>Participated in Agile Project Management Environment, following the SCRUM iterative incremental model and configuring sprints for execution.</w:t>
      </w:r>
    </w:p>
    <w:p w14:paraId="7B48330D" w14:textId="77777777" w:rsidR="003E4DA7" w:rsidRPr="00BC3C26" w:rsidRDefault="003E4DA7" w:rsidP="003E4DA7">
      <w:pPr>
        <w:pStyle w:val="divdocumentulli"/>
        <w:spacing w:line="360" w:lineRule="atLeast"/>
        <w:ind w:left="720"/>
        <w:jc w:val="both"/>
        <w:rPr>
          <w:rStyle w:val="span"/>
        </w:rPr>
      </w:pPr>
    </w:p>
    <w:p w14:paraId="53D3BDB9" w14:textId="01EFAA31" w:rsidR="00B158E0" w:rsidRPr="00BC3C26" w:rsidRDefault="00954CD3" w:rsidP="00D55DF0">
      <w:pPr>
        <w:pStyle w:val="divdocumentulli"/>
        <w:spacing w:line="360" w:lineRule="atLeast"/>
        <w:ind w:left="460"/>
        <w:jc w:val="both"/>
        <w:rPr>
          <w:rStyle w:val="span"/>
        </w:rPr>
      </w:pPr>
      <w:r w:rsidRPr="006D7F8B">
        <w:rPr>
          <w:b/>
          <w:bCs/>
          <w:bdr w:val="none" w:sz="0" w:space="0" w:color="auto" w:frame="1"/>
        </w:rPr>
        <w:lastRenderedPageBreak/>
        <w:t>Technologies</w:t>
      </w:r>
      <w:r w:rsidRPr="00D55DF0">
        <w:rPr>
          <w:rStyle w:val="span"/>
          <w:b/>
          <w:bCs/>
        </w:rPr>
        <w:t>:</w:t>
      </w:r>
      <w:r w:rsidRPr="00BC3C26">
        <w:rPr>
          <w:rStyle w:val="span"/>
        </w:rPr>
        <w:t xml:space="preserve"> Java 8, spring, MVC, Spring Boot, Micro Services, Hibernate, </w:t>
      </w:r>
      <w:proofErr w:type="spellStart"/>
      <w:r w:rsidRPr="00BC3C26">
        <w:rPr>
          <w:rStyle w:val="span"/>
        </w:rPr>
        <w:t>RESTFul</w:t>
      </w:r>
      <w:proofErr w:type="spellEnd"/>
      <w:r w:rsidRPr="00BC3C26">
        <w:rPr>
          <w:rStyle w:val="span"/>
        </w:rPr>
        <w:t>, HTML5, CSS3, JavaScript, Angular 4/2, Angular, Bootstrap, POJO, DAO, AWS, Docker, Jenkins, XML, EJB, Log4j, JUnit, SOAP, MongoDB, PL/SQL, SQL, Agile and Windows.</w:t>
      </w:r>
    </w:p>
    <w:p w14:paraId="11882864" w14:textId="5DEE26F2" w:rsidR="00B158E0" w:rsidRPr="00BC3C26" w:rsidRDefault="00000000">
      <w:pPr>
        <w:pStyle w:val="divdocumentsinglecolumn"/>
        <w:spacing w:before="240" w:line="360" w:lineRule="atLeast"/>
      </w:pPr>
      <w:r w:rsidRPr="00BC3C26">
        <w:rPr>
          <w:rStyle w:val="spanjobtitle"/>
        </w:rPr>
        <w:t>Software Developer</w:t>
      </w:r>
      <w:r w:rsidR="00167BD8">
        <w:rPr>
          <w:rStyle w:val="span"/>
        </w:rPr>
        <w:tab/>
      </w:r>
      <w:r w:rsidR="00167BD8">
        <w:rPr>
          <w:rStyle w:val="span"/>
        </w:rPr>
        <w:tab/>
      </w:r>
      <w:r w:rsidR="00167BD8">
        <w:rPr>
          <w:rStyle w:val="span"/>
        </w:rPr>
        <w:tab/>
      </w:r>
      <w:r w:rsidR="00167BD8">
        <w:rPr>
          <w:rStyle w:val="span"/>
        </w:rPr>
        <w:tab/>
      </w:r>
      <w:r w:rsidR="00167BD8">
        <w:rPr>
          <w:rStyle w:val="span"/>
        </w:rPr>
        <w:tab/>
      </w:r>
      <w:r w:rsidR="00167BD8">
        <w:rPr>
          <w:rStyle w:val="span"/>
        </w:rPr>
        <w:tab/>
      </w:r>
      <w:r w:rsidR="00167BD8">
        <w:rPr>
          <w:rStyle w:val="span"/>
        </w:rPr>
        <w:tab/>
      </w:r>
      <w:r w:rsidR="00167BD8">
        <w:rPr>
          <w:rStyle w:val="span"/>
        </w:rPr>
        <w:tab/>
      </w:r>
      <w:r w:rsidR="00167BD8">
        <w:rPr>
          <w:rStyle w:val="span"/>
        </w:rPr>
        <w:tab/>
      </w:r>
      <w:r w:rsidR="007E034A">
        <w:rPr>
          <w:rStyle w:val="span"/>
        </w:rPr>
        <w:tab/>
        <w:t xml:space="preserve"> </w:t>
      </w:r>
      <w:r w:rsidR="007E034A" w:rsidRPr="00BC3C26">
        <w:rPr>
          <w:rStyle w:val="span"/>
        </w:rPr>
        <w:t>0</w:t>
      </w:r>
      <w:r w:rsidR="003E4DA7">
        <w:rPr>
          <w:rStyle w:val="span"/>
        </w:rPr>
        <w:t>2</w:t>
      </w:r>
      <w:r w:rsidRPr="00BC3C26">
        <w:rPr>
          <w:rStyle w:val="span"/>
        </w:rPr>
        <w:t>/20</w:t>
      </w:r>
      <w:r w:rsidR="003E4DA7">
        <w:rPr>
          <w:rStyle w:val="span"/>
        </w:rPr>
        <w:t>20</w:t>
      </w:r>
      <w:r w:rsidRPr="00BC3C26">
        <w:rPr>
          <w:rStyle w:val="span"/>
        </w:rPr>
        <w:t xml:space="preserve"> - </w:t>
      </w:r>
      <w:r w:rsidR="003E4DA7">
        <w:rPr>
          <w:rStyle w:val="span"/>
        </w:rPr>
        <w:t>05</w:t>
      </w:r>
      <w:r w:rsidRPr="00BC3C26">
        <w:rPr>
          <w:rStyle w:val="span"/>
        </w:rPr>
        <w:t>/20</w:t>
      </w:r>
      <w:r w:rsidR="0087537B">
        <w:rPr>
          <w:rStyle w:val="span"/>
        </w:rPr>
        <w:t>2</w:t>
      </w:r>
      <w:r w:rsidR="003E4DA7">
        <w:rPr>
          <w:rStyle w:val="span"/>
        </w:rPr>
        <w:t>1</w:t>
      </w:r>
      <w:r w:rsidRPr="00BC3C26">
        <w:rPr>
          <w:rStyle w:val="spanpaddedline"/>
        </w:rPr>
        <w:t xml:space="preserve"> </w:t>
      </w:r>
    </w:p>
    <w:p w14:paraId="2F823376" w14:textId="50BD94CA" w:rsidR="00B158E0" w:rsidRPr="00BC3C26" w:rsidRDefault="003E4DA7">
      <w:pPr>
        <w:pStyle w:val="spanpaddedlineParagraph"/>
        <w:spacing w:line="360" w:lineRule="atLeast"/>
      </w:pPr>
      <w:r>
        <w:rPr>
          <w:rStyle w:val="spancompanyname"/>
        </w:rPr>
        <w:t xml:space="preserve">WSFS Bank </w:t>
      </w:r>
      <w:r w:rsidR="00AC1E1A">
        <w:t xml:space="preserve">– </w:t>
      </w:r>
      <w:proofErr w:type="gramStart"/>
      <w:r>
        <w:t xml:space="preserve">Wilmington </w:t>
      </w:r>
      <w:r w:rsidR="00AC1E1A">
        <w:t>,</w:t>
      </w:r>
      <w:proofErr w:type="gramEnd"/>
      <w:r w:rsidR="00AC1E1A">
        <w:t xml:space="preserve"> </w:t>
      </w:r>
      <w:r>
        <w:t>Delaware</w:t>
      </w:r>
      <w:r w:rsidR="00AC1E1A">
        <w:t>.</w:t>
      </w:r>
    </w:p>
    <w:p w14:paraId="30FCF303" w14:textId="5CCB3277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Responsible for gathering business and functional requirements and preparing design and proof of concept</w:t>
      </w:r>
      <w:r w:rsidR="007E034A">
        <w:rPr>
          <w:rStyle w:val="span"/>
        </w:rPr>
        <w:t>.</w:t>
      </w:r>
    </w:p>
    <w:p w14:paraId="730375F4" w14:textId="0AE8856A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Designed and Development of Objects using Object Oriented Design in Java</w:t>
      </w:r>
      <w:r w:rsidR="009122E1">
        <w:rPr>
          <w:rStyle w:val="span"/>
        </w:rPr>
        <w:t>.</w:t>
      </w:r>
    </w:p>
    <w:p w14:paraId="66D116DC" w14:textId="1552E305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Configured Spring Web MVC Framework to implement MVC design patterns</w:t>
      </w:r>
      <w:r w:rsidR="009122E1">
        <w:rPr>
          <w:rStyle w:val="span"/>
        </w:rPr>
        <w:t>.</w:t>
      </w:r>
    </w:p>
    <w:p w14:paraId="7E66F49F" w14:textId="27DBE112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Worked on spring application framework features IOC container and AOP</w:t>
      </w:r>
      <w:r w:rsidR="009122E1">
        <w:rPr>
          <w:rStyle w:val="span"/>
        </w:rPr>
        <w:t>.</w:t>
      </w:r>
    </w:p>
    <w:p w14:paraId="4EC37DE2" w14:textId="395624DA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Involved in design and development of Business Services by using Dependency Injection in Spring Framework and DAO Design Patterns</w:t>
      </w:r>
      <w:r w:rsidR="009122E1">
        <w:rPr>
          <w:rStyle w:val="span"/>
        </w:rPr>
        <w:t>.</w:t>
      </w:r>
    </w:p>
    <w:p w14:paraId="3CC12656" w14:textId="38D08EF5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Designed and integrated full-scale Spring / Hibernate persistence solution with application architecture</w:t>
      </w:r>
      <w:r w:rsidR="009122E1">
        <w:rPr>
          <w:rStyle w:val="span"/>
        </w:rPr>
        <w:t>.</w:t>
      </w:r>
    </w:p>
    <w:p w14:paraId="58E885E9" w14:textId="34092160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Worked on Hibernate object/relational mapping as per database schema</w:t>
      </w:r>
      <w:r w:rsidR="009122E1">
        <w:rPr>
          <w:rStyle w:val="span"/>
        </w:rPr>
        <w:t>.</w:t>
      </w:r>
    </w:p>
    <w:p w14:paraId="6B661F39" w14:textId="5D522794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Used Hibernate (persistence framework) to implement Database Access layer</w:t>
      </w:r>
      <w:r w:rsidR="009122E1">
        <w:rPr>
          <w:rStyle w:val="span"/>
        </w:rPr>
        <w:t>.</w:t>
      </w:r>
    </w:p>
    <w:p w14:paraId="47C8B6E8" w14:textId="33C55273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Eclipse is used for development as IDE</w:t>
      </w:r>
      <w:r w:rsidR="009122E1">
        <w:rPr>
          <w:rStyle w:val="span"/>
        </w:rPr>
        <w:t>.</w:t>
      </w:r>
    </w:p>
    <w:p w14:paraId="7A1DBD04" w14:textId="33F8DF05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Defined and developed User interface screens and corresponding Java artifacts using spring</w:t>
      </w:r>
      <w:r w:rsidR="009122E1">
        <w:rPr>
          <w:rStyle w:val="span"/>
        </w:rPr>
        <w:t>.</w:t>
      </w:r>
    </w:p>
    <w:p w14:paraId="61E94161" w14:textId="6D90831A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Used SAX and DOM parsers to parse xml data and worked on XPATH to parse XML documents</w:t>
      </w:r>
      <w:r w:rsidR="009122E1">
        <w:rPr>
          <w:rStyle w:val="span"/>
        </w:rPr>
        <w:t>.</w:t>
      </w:r>
    </w:p>
    <w:p w14:paraId="4C7E1B0D" w14:textId="5C0276CD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Involved in development of business components (EJBs)</w:t>
      </w:r>
      <w:r w:rsidR="009122E1">
        <w:rPr>
          <w:rStyle w:val="span"/>
        </w:rPr>
        <w:t>.</w:t>
      </w:r>
    </w:p>
    <w:p w14:paraId="1CE0A262" w14:textId="65948823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Used Log4j Logger and Debugger to capture log that includes runtime exceptions</w:t>
      </w:r>
      <w:r w:rsidR="009122E1">
        <w:rPr>
          <w:rStyle w:val="span"/>
        </w:rPr>
        <w:t>.</w:t>
      </w:r>
    </w:p>
    <w:p w14:paraId="70C24937" w14:textId="0E37959D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Wrote test cases in JUnit for unit testing of classes</w:t>
      </w:r>
      <w:r w:rsidR="009122E1">
        <w:rPr>
          <w:rStyle w:val="span"/>
        </w:rPr>
        <w:t>.</w:t>
      </w:r>
    </w:p>
    <w:p w14:paraId="687FA4FC" w14:textId="057354EC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Wrote SQL queries, stored procedures, and triggers to perform back-end database operations</w:t>
      </w:r>
      <w:r w:rsidR="009122E1">
        <w:rPr>
          <w:rStyle w:val="span"/>
        </w:rPr>
        <w:t>.</w:t>
      </w:r>
    </w:p>
    <w:p w14:paraId="03E947DE" w14:textId="348D8DA5" w:rsidR="00B158E0" w:rsidRPr="00BC3C26" w:rsidRDefault="00000000" w:rsidP="00570A9C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Developed generic database Connection Pooling with WebLogic Admin server using spring, SQL query optimization</w:t>
      </w:r>
      <w:r w:rsidR="009122E1">
        <w:rPr>
          <w:rStyle w:val="span"/>
        </w:rPr>
        <w:t>.</w:t>
      </w:r>
    </w:p>
    <w:p w14:paraId="6195B966" w14:textId="4619CF97" w:rsidR="006C6B26" w:rsidRPr="00BC3C26" w:rsidRDefault="00000000" w:rsidP="006C6B26">
      <w:pPr>
        <w:pStyle w:val="divdocumentulli"/>
        <w:numPr>
          <w:ilvl w:val="0"/>
          <w:numId w:val="8"/>
        </w:numPr>
        <w:spacing w:line="360" w:lineRule="atLeast"/>
        <w:ind w:left="460" w:hanging="210"/>
        <w:jc w:val="both"/>
        <w:rPr>
          <w:rStyle w:val="span"/>
        </w:rPr>
      </w:pPr>
      <w:r w:rsidRPr="00BC3C26">
        <w:rPr>
          <w:rStyle w:val="span"/>
        </w:rPr>
        <w:t>Involved in technical mentoring, production system support and customizing solutions</w:t>
      </w:r>
      <w:r w:rsidR="009122E1">
        <w:rPr>
          <w:rStyle w:val="span"/>
        </w:rPr>
        <w:t>.</w:t>
      </w:r>
    </w:p>
    <w:p w14:paraId="13C381CE" w14:textId="2267A55B" w:rsidR="00B158E0" w:rsidRDefault="00954CD3" w:rsidP="00B73CFC">
      <w:pPr>
        <w:pStyle w:val="divdocumentulli"/>
        <w:spacing w:line="360" w:lineRule="atLeast"/>
        <w:ind w:left="250"/>
        <w:jc w:val="both"/>
        <w:rPr>
          <w:rStyle w:val="span"/>
        </w:rPr>
      </w:pPr>
      <w:r>
        <w:rPr>
          <w:rStyle w:val="span"/>
          <w:b/>
          <w:bCs/>
        </w:rPr>
        <w:t>Technologies</w:t>
      </w:r>
      <w:r w:rsidRPr="00B73CFC">
        <w:rPr>
          <w:rStyle w:val="span"/>
          <w:b/>
          <w:bCs/>
        </w:rPr>
        <w:t>:</w:t>
      </w:r>
      <w:r w:rsidRPr="00BC3C26">
        <w:rPr>
          <w:rStyle w:val="span"/>
        </w:rPr>
        <w:t xml:space="preserve"> Java, spring, MVC, Hibernate, Eclipse, DAO, XPath, XML, DOM, EJB, Log4j, JUnit, </w:t>
      </w:r>
      <w:proofErr w:type="gramStart"/>
      <w:r w:rsidRPr="00BC3C26">
        <w:rPr>
          <w:rStyle w:val="span"/>
        </w:rPr>
        <w:t>SQL</w:t>
      </w:r>
      <w:proofErr w:type="gramEnd"/>
      <w:r w:rsidRPr="00BC3C26">
        <w:rPr>
          <w:rStyle w:val="span"/>
        </w:rPr>
        <w:t xml:space="preserve"> and Windows.</w:t>
      </w:r>
    </w:p>
    <w:p w14:paraId="64175591" w14:textId="77777777" w:rsidR="006D7F8B" w:rsidRPr="00BC3C26" w:rsidRDefault="006D7F8B" w:rsidP="00B73CFC">
      <w:pPr>
        <w:pStyle w:val="divdocumentulli"/>
        <w:spacing w:line="360" w:lineRule="atLeast"/>
        <w:ind w:left="250"/>
        <w:jc w:val="both"/>
        <w:rPr>
          <w:rStyle w:val="span"/>
        </w:rPr>
      </w:pPr>
    </w:p>
    <w:p w14:paraId="3A29A18E" w14:textId="0900B725" w:rsidR="006D7F8B" w:rsidRPr="00954CD3" w:rsidRDefault="00000000" w:rsidP="006D7F8B">
      <w:pPr>
        <w:pStyle w:val="divdocumentsinglecolumn"/>
        <w:spacing w:line="240" w:lineRule="auto"/>
        <w:rPr>
          <w:bdr w:val="none" w:sz="0" w:space="0" w:color="auto" w:frame="1"/>
        </w:rPr>
      </w:pPr>
      <w:r w:rsidRPr="00954CD3">
        <w:rPr>
          <w:smallCaps/>
        </w:rPr>
        <w:t xml:space="preserve"> </w:t>
      </w:r>
      <w:r w:rsidR="006D7F8B" w:rsidRPr="00954CD3">
        <w:rPr>
          <w:bdr w:val="none" w:sz="0" w:space="0" w:color="auto" w:frame="1"/>
        </w:rPr>
        <w:t xml:space="preserve">Full Stack Developer </w:t>
      </w:r>
      <w:r w:rsidR="003E4DA7">
        <w:rPr>
          <w:bdr w:val="none" w:sz="0" w:space="0" w:color="auto" w:frame="1"/>
        </w:rPr>
        <w:t xml:space="preserve">                </w:t>
      </w:r>
      <w:r w:rsidR="006D7F8B" w:rsidRPr="00954CD3">
        <w:rPr>
          <w:bdr w:val="none" w:sz="0" w:space="0" w:color="auto" w:frame="1"/>
        </w:rPr>
        <w:t xml:space="preserve"> </w:t>
      </w:r>
      <w:r w:rsidR="003E4DA7">
        <w:rPr>
          <w:bdr w:val="none" w:sz="0" w:space="0" w:color="auto" w:frame="1"/>
        </w:rPr>
        <w:t xml:space="preserve">                                                                                       </w:t>
      </w:r>
      <w:r w:rsidR="006D7F8B" w:rsidRPr="00954CD3">
        <w:rPr>
          <w:bdr w:val="none" w:sz="0" w:space="0" w:color="auto" w:frame="1"/>
        </w:rPr>
        <w:t>0</w:t>
      </w:r>
      <w:r w:rsidR="003E4DA7">
        <w:rPr>
          <w:bdr w:val="none" w:sz="0" w:space="0" w:color="auto" w:frame="1"/>
        </w:rPr>
        <w:t>9</w:t>
      </w:r>
      <w:r w:rsidR="006D7F8B" w:rsidRPr="00954CD3">
        <w:rPr>
          <w:bdr w:val="none" w:sz="0" w:space="0" w:color="auto" w:frame="1"/>
        </w:rPr>
        <w:t>/20</w:t>
      </w:r>
      <w:r w:rsidR="003E4DA7">
        <w:rPr>
          <w:bdr w:val="none" w:sz="0" w:space="0" w:color="auto" w:frame="1"/>
        </w:rPr>
        <w:t>17</w:t>
      </w:r>
      <w:r w:rsidR="006D7F8B" w:rsidRPr="00954CD3">
        <w:rPr>
          <w:bdr w:val="none" w:sz="0" w:space="0" w:color="auto" w:frame="1"/>
        </w:rPr>
        <w:t xml:space="preserve"> – 03/2</w:t>
      </w:r>
      <w:r w:rsidR="003E4DA7">
        <w:rPr>
          <w:bdr w:val="none" w:sz="0" w:space="0" w:color="auto" w:frame="1"/>
        </w:rPr>
        <w:t>019</w:t>
      </w:r>
      <w:r w:rsidR="006D7F8B" w:rsidRPr="00954CD3">
        <w:rPr>
          <w:bdr w:val="none" w:sz="0" w:space="0" w:color="auto" w:frame="1"/>
        </w:rPr>
        <w:t xml:space="preserve">  </w:t>
      </w:r>
    </w:p>
    <w:p w14:paraId="6A2786E5" w14:textId="3EE4C91F" w:rsidR="006D7F8B" w:rsidRPr="006D7F8B" w:rsidRDefault="003E4DA7" w:rsidP="006D7F8B">
      <w:pPr>
        <w:spacing w:line="240" w:lineRule="auto"/>
        <w:textAlignment w:val="auto"/>
        <w:rPr>
          <w:bdr w:val="none" w:sz="0" w:space="0" w:color="auto" w:frame="1"/>
        </w:rPr>
      </w:pPr>
      <w:proofErr w:type="spellStart"/>
      <w:r w:rsidRPr="003E4DA7">
        <w:rPr>
          <w:bdr w:val="none" w:sz="0" w:space="0" w:color="auto" w:frame="1"/>
        </w:rPr>
        <w:t>Maxgen</w:t>
      </w:r>
      <w:proofErr w:type="spellEnd"/>
      <w:r w:rsidRPr="003E4DA7">
        <w:rPr>
          <w:bdr w:val="none" w:sz="0" w:space="0" w:color="auto" w:frame="1"/>
        </w:rPr>
        <w:t xml:space="preserve"> Technologies – Pune, India.</w:t>
      </w:r>
    </w:p>
    <w:p w14:paraId="096EF5E2" w14:textId="77777777" w:rsidR="006D7F8B" w:rsidRPr="006D7F8B" w:rsidRDefault="006D7F8B" w:rsidP="006D7F8B">
      <w:pPr>
        <w:numPr>
          <w:ilvl w:val="0"/>
          <w:numId w:val="10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Participated in full SDLC activities, from requirement gathering to deployment, for essential banking software leveraging Java 8 and Spring Framework.</w:t>
      </w:r>
    </w:p>
    <w:p w14:paraId="00DB87CB" w14:textId="77777777" w:rsidR="006D7F8B" w:rsidRPr="006D7F8B" w:rsidRDefault="006D7F8B" w:rsidP="006D7F8B">
      <w:pPr>
        <w:numPr>
          <w:ilvl w:val="0"/>
          <w:numId w:val="10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Crafted efficient code with Java 8, utilizing lambdas and streams to improve module performance and responsiveness.</w:t>
      </w:r>
    </w:p>
    <w:p w14:paraId="00F51C11" w14:textId="77777777" w:rsidR="006D7F8B" w:rsidRPr="006D7F8B" w:rsidRDefault="006D7F8B" w:rsidP="006D7F8B">
      <w:pPr>
        <w:numPr>
          <w:ilvl w:val="0"/>
          <w:numId w:val="10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Implemented a series of responsive web applications with Spring MVC, focusing on modularity and transaction management.</w:t>
      </w:r>
    </w:p>
    <w:p w14:paraId="564256D2" w14:textId="77777777" w:rsidR="006D7F8B" w:rsidRPr="006D7F8B" w:rsidRDefault="006D7F8B" w:rsidP="006D7F8B">
      <w:pPr>
        <w:numPr>
          <w:ilvl w:val="0"/>
          <w:numId w:val="10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Developed and maintained RESTful services, facilitating effective backend integration with Spring Boot. Advanced front-end development with AJAX within Spring Boot, ensuring dynamic user interactions.</w:t>
      </w:r>
    </w:p>
    <w:p w14:paraId="4A09A6CB" w14:textId="77777777" w:rsidR="006D7F8B" w:rsidRPr="006D7F8B" w:rsidRDefault="006D7F8B" w:rsidP="006D7F8B">
      <w:pPr>
        <w:numPr>
          <w:ilvl w:val="0"/>
          <w:numId w:val="10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Orchestrated data persistence</w:t>
      </w:r>
      <w:r w:rsidRPr="006D7F8B">
        <w:rPr>
          <w:b/>
          <w:bCs/>
          <w:bdr w:val="none" w:sz="0" w:space="0" w:color="auto" w:frame="1"/>
        </w:rPr>
        <w:t xml:space="preserve"> </w:t>
      </w:r>
      <w:r w:rsidRPr="006D7F8B">
        <w:rPr>
          <w:bdr w:val="none" w:sz="0" w:space="0" w:color="auto" w:frame="1"/>
        </w:rPr>
        <w:t>using Hibernate, streamlining database operations with annotated POJOs.</w:t>
      </w:r>
    </w:p>
    <w:p w14:paraId="6F508592" w14:textId="77777777" w:rsidR="006D7F8B" w:rsidRPr="006D7F8B" w:rsidRDefault="006D7F8B" w:rsidP="006D7F8B">
      <w:pPr>
        <w:numPr>
          <w:ilvl w:val="0"/>
          <w:numId w:val="11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Engineered a React-based form management system, incorporating CRUD operations for account and transaction management.</w:t>
      </w:r>
    </w:p>
    <w:p w14:paraId="7F212B58" w14:textId="77777777" w:rsidR="006D7F8B" w:rsidRPr="006D7F8B" w:rsidRDefault="006D7F8B" w:rsidP="006D7F8B">
      <w:pPr>
        <w:numPr>
          <w:ilvl w:val="0"/>
          <w:numId w:val="11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lastRenderedPageBreak/>
        <w:t>Created a modular React component library to enhance UI consistency and maintainability across banking operations.</w:t>
      </w:r>
    </w:p>
    <w:p w14:paraId="3688D22B" w14:textId="77777777" w:rsidR="006D7F8B" w:rsidRPr="006D7F8B" w:rsidRDefault="006D7F8B" w:rsidP="006D7F8B">
      <w:pPr>
        <w:numPr>
          <w:ilvl w:val="0"/>
          <w:numId w:val="11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Administered Kafka for reliable messaging and transaction data processing at scale.</w:t>
      </w:r>
    </w:p>
    <w:p w14:paraId="39F3978F" w14:textId="77777777" w:rsidR="006D7F8B" w:rsidRPr="006D7F8B" w:rsidRDefault="006D7F8B" w:rsidP="006D7F8B">
      <w:pPr>
        <w:numPr>
          <w:ilvl w:val="0"/>
          <w:numId w:val="11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Managed AWS services, leveraging EC2, S3, and IAM for secure, scalable cloud infrastructure.</w:t>
      </w:r>
    </w:p>
    <w:p w14:paraId="510A1DEB" w14:textId="77777777" w:rsidR="006D7F8B" w:rsidRPr="006D7F8B" w:rsidRDefault="006D7F8B" w:rsidP="006D7F8B">
      <w:pPr>
        <w:numPr>
          <w:ilvl w:val="0"/>
          <w:numId w:val="11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Oversaw Docker containerization for efficient application deployment and management on AWS.</w:t>
      </w:r>
    </w:p>
    <w:p w14:paraId="0C2A9977" w14:textId="77777777" w:rsidR="006D7F8B" w:rsidRPr="006D7F8B" w:rsidRDefault="006D7F8B" w:rsidP="006D7F8B">
      <w:pPr>
        <w:numPr>
          <w:ilvl w:val="0"/>
          <w:numId w:val="11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Developed backend services with Java Beans and EJBs, meeting complex sector-specific requirements.</w:t>
      </w:r>
    </w:p>
    <w:p w14:paraId="594E1C95" w14:textId="77777777" w:rsidR="006D7F8B" w:rsidRPr="006D7F8B" w:rsidRDefault="006D7F8B" w:rsidP="006D7F8B">
      <w:pPr>
        <w:numPr>
          <w:ilvl w:val="0"/>
          <w:numId w:val="11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 xml:space="preserve">Implemented Log4J, JUnit, and </w:t>
      </w:r>
      <w:proofErr w:type="spellStart"/>
      <w:r w:rsidRPr="006D7F8B">
        <w:rPr>
          <w:bdr w:val="none" w:sz="0" w:space="0" w:color="auto" w:frame="1"/>
        </w:rPr>
        <w:t>PowerMock</w:t>
      </w:r>
      <w:proofErr w:type="spellEnd"/>
      <w:r w:rsidRPr="006D7F8B">
        <w:rPr>
          <w:bdr w:val="none" w:sz="0" w:space="0" w:color="auto" w:frame="1"/>
        </w:rPr>
        <w:t xml:space="preserve"> for comprehensive</w:t>
      </w:r>
      <w:r w:rsidRPr="006D7F8B">
        <w:rPr>
          <w:b/>
          <w:bCs/>
          <w:bdr w:val="none" w:sz="0" w:space="0" w:color="auto" w:frame="1"/>
        </w:rPr>
        <w:t xml:space="preserve"> </w:t>
      </w:r>
      <w:r w:rsidRPr="006D7F8B">
        <w:rPr>
          <w:bdr w:val="none" w:sz="0" w:space="0" w:color="auto" w:frame="1"/>
        </w:rPr>
        <w:t>logging, testing, and code quality assurance.</w:t>
      </w:r>
    </w:p>
    <w:p w14:paraId="24AB5C5E" w14:textId="77777777" w:rsidR="006D7F8B" w:rsidRPr="006D7F8B" w:rsidRDefault="006D7F8B" w:rsidP="006D7F8B">
      <w:pPr>
        <w:numPr>
          <w:ilvl w:val="0"/>
          <w:numId w:val="11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dr w:val="none" w:sz="0" w:space="0" w:color="auto" w:frame="1"/>
        </w:rPr>
        <w:t>Automated build and deployment workflows with Jenkins, supporting continuous integration and delivery.</w:t>
      </w:r>
    </w:p>
    <w:p w14:paraId="5C02B09C" w14:textId="77777777" w:rsidR="006C6B26" w:rsidRDefault="006D7F8B" w:rsidP="006C6B26">
      <w:pPr>
        <w:numPr>
          <w:ilvl w:val="0"/>
          <w:numId w:val="11"/>
        </w:numPr>
        <w:spacing w:line="240" w:lineRule="auto"/>
        <w:textAlignment w:val="auto"/>
        <w:rPr>
          <w:bdr w:val="none" w:sz="0" w:space="0" w:color="auto" w:frame="1"/>
        </w:rPr>
      </w:pPr>
      <w:r w:rsidRPr="006D7F8B">
        <w:rPr>
          <w:b/>
          <w:bCs/>
          <w:bdr w:val="none" w:sz="0" w:space="0" w:color="auto" w:frame="1"/>
        </w:rPr>
        <w:t>Promoted Agile SCRUM methodologies, leading iterative development, and feature delivery in a collaborative environment.</w:t>
      </w:r>
    </w:p>
    <w:p w14:paraId="629F8518" w14:textId="7847227B" w:rsidR="006D7F8B" w:rsidRPr="006D7F8B" w:rsidRDefault="006D7F8B" w:rsidP="006C6B26">
      <w:pPr>
        <w:spacing w:line="240" w:lineRule="auto"/>
        <w:ind w:left="360"/>
        <w:textAlignment w:val="auto"/>
        <w:rPr>
          <w:bdr w:val="none" w:sz="0" w:space="0" w:color="auto" w:frame="1"/>
        </w:rPr>
      </w:pPr>
      <w:r w:rsidRPr="006D7F8B">
        <w:rPr>
          <w:b/>
          <w:bCs/>
          <w:bdr w:val="none" w:sz="0" w:space="0" w:color="auto" w:frame="1"/>
        </w:rPr>
        <w:t xml:space="preserve">Technologies: </w:t>
      </w:r>
      <w:r w:rsidRPr="006D7F8B">
        <w:rPr>
          <w:bdr w:val="none" w:sz="0" w:space="0" w:color="auto" w:frame="1"/>
        </w:rPr>
        <w:t>Java 8, Spring, Hibernate, HTML5, CSS3, JavaScript, React, Redux, Kafka, AWS, Docker, EJB, Log4J, JUnit, Jenkins, SOAP, MongoDB, Agile, Windows.</w:t>
      </w:r>
    </w:p>
    <w:p w14:paraId="4E57875D" w14:textId="1CC1C3EF" w:rsidR="00B158E0" w:rsidRPr="00BC3C26" w:rsidRDefault="00000000">
      <w:pPr>
        <w:pStyle w:val="divdocumentdivheading"/>
        <w:tabs>
          <w:tab w:val="left" w:pos="4380"/>
          <w:tab w:val="left" w:pos="10560"/>
        </w:tabs>
        <w:spacing w:before="300" w:line="360" w:lineRule="atLeast"/>
        <w:jc w:val="center"/>
        <w:rPr>
          <w:smallCaps/>
        </w:rPr>
      </w:pPr>
      <w:r w:rsidRPr="00BC3C26">
        <w:rPr>
          <w:strike/>
          <w:color w:val="000000"/>
          <w:sz w:val="32"/>
        </w:rPr>
        <w:tab/>
      </w:r>
      <w:r w:rsidRPr="00BC3C26">
        <w:rPr>
          <w:rStyle w:val="divdocumentdivsectiontitle"/>
          <w:smallCaps/>
          <w:shd w:val="clear" w:color="auto" w:fill="FFFFFF"/>
        </w:rPr>
        <w:t xml:space="preserve">   Education   </w:t>
      </w:r>
      <w:r w:rsidRPr="00BC3C26">
        <w:rPr>
          <w:strike/>
          <w:color w:val="000000"/>
          <w:sz w:val="32"/>
        </w:rPr>
        <w:tab/>
      </w:r>
    </w:p>
    <w:p w14:paraId="0EF0D839" w14:textId="77777777" w:rsidR="00B158E0" w:rsidRPr="00BC3C26" w:rsidRDefault="00000000">
      <w:pPr>
        <w:pStyle w:val="divdocumentsinglecolumn"/>
        <w:spacing w:line="360" w:lineRule="atLeast"/>
      </w:pPr>
      <w:r w:rsidRPr="00BC3C26">
        <w:rPr>
          <w:rStyle w:val="spandegree"/>
        </w:rPr>
        <w:t>Master of Science</w:t>
      </w:r>
      <w:r w:rsidRPr="00BC3C26">
        <w:rPr>
          <w:rStyle w:val="span"/>
        </w:rPr>
        <w:t>: Computer Science</w:t>
      </w:r>
      <w:r w:rsidRPr="00BC3C26">
        <w:rPr>
          <w:rStyle w:val="singlecolumnspanpaddedlinenth-child1"/>
        </w:rPr>
        <w:t xml:space="preserve"> </w:t>
      </w:r>
    </w:p>
    <w:p w14:paraId="48A3C997" w14:textId="6C219DCA" w:rsidR="00B158E0" w:rsidRPr="00BC3C26" w:rsidRDefault="00000000">
      <w:pPr>
        <w:pStyle w:val="spanpaddedlineParagraph"/>
        <w:spacing w:line="360" w:lineRule="atLeast"/>
      </w:pPr>
      <w:r w:rsidRPr="00BC3C26">
        <w:rPr>
          <w:rStyle w:val="spancompanyname"/>
        </w:rPr>
        <w:t xml:space="preserve">University </w:t>
      </w:r>
      <w:r w:rsidR="000823B3">
        <w:rPr>
          <w:rStyle w:val="span"/>
        </w:rPr>
        <w:t xml:space="preserve">– Stevens Institute of Technology </w:t>
      </w:r>
    </w:p>
    <w:sectPr w:rsidR="00B158E0" w:rsidRPr="00BC3C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40" w:right="840" w:bottom="6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8882" w14:textId="77777777" w:rsidR="001904B8" w:rsidRDefault="001904B8" w:rsidP="001866FF">
      <w:pPr>
        <w:spacing w:line="240" w:lineRule="auto"/>
      </w:pPr>
      <w:r>
        <w:separator/>
      </w:r>
    </w:p>
  </w:endnote>
  <w:endnote w:type="continuationSeparator" w:id="0">
    <w:p w14:paraId="313CC995" w14:textId="77777777" w:rsidR="001904B8" w:rsidRDefault="001904B8" w:rsidP="00186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69D8" w14:textId="77777777" w:rsidR="001866FF" w:rsidRDefault="00186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1425" w14:textId="77777777" w:rsidR="001866FF" w:rsidRDefault="001866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E6BFF" w14:textId="77777777" w:rsidR="001866FF" w:rsidRDefault="00186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7EAA2" w14:textId="77777777" w:rsidR="001904B8" w:rsidRDefault="001904B8" w:rsidP="001866FF">
      <w:pPr>
        <w:spacing w:line="240" w:lineRule="auto"/>
      </w:pPr>
      <w:r>
        <w:separator/>
      </w:r>
    </w:p>
  </w:footnote>
  <w:footnote w:type="continuationSeparator" w:id="0">
    <w:p w14:paraId="394DCBD7" w14:textId="77777777" w:rsidR="001904B8" w:rsidRDefault="001904B8" w:rsidP="001866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10C2" w14:textId="77777777" w:rsidR="001866FF" w:rsidRDefault="00186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9A30" w14:textId="77777777" w:rsidR="001866FF" w:rsidRDefault="001866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593F9" w14:textId="77777777" w:rsidR="001866FF" w:rsidRDefault="00186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5F048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967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FA82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E6D4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D635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0407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34CD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14E8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2098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7F2D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20C2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FCD2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26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F80B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3AE9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CA9A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2227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3EE1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6B856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DA0F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EC8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BAA9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BC7F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36F3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A069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F012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68E1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FAEDD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B4B3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C4EC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16DF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1803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0202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584F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527E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32CB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C282A46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0824A1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60DF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666F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4ED0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38E8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485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9EF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68F3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EBAB9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8CA1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6AA9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EE04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728D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A86B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A49E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84D9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96C9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8140B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D0FF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A402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385A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7248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48FA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1CB1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BC40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7685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BBC9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E49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4A9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A8D3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2050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1438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C2E2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A2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BC6A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AAF3CDA"/>
    <w:multiLevelType w:val="hybridMultilevel"/>
    <w:tmpl w:val="592A0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6946D8"/>
    <w:multiLevelType w:val="multilevel"/>
    <w:tmpl w:val="044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4C2254"/>
    <w:multiLevelType w:val="hybridMultilevel"/>
    <w:tmpl w:val="72DA8C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6E7E93"/>
    <w:multiLevelType w:val="hybridMultilevel"/>
    <w:tmpl w:val="56E0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62348"/>
    <w:multiLevelType w:val="multilevel"/>
    <w:tmpl w:val="8CA6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6008997">
    <w:abstractNumId w:val="0"/>
  </w:num>
  <w:num w:numId="2" w16cid:durableId="2117627228">
    <w:abstractNumId w:val="1"/>
  </w:num>
  <w:num w:numId="3" w16cid:durableId="14312121">
    <w:abstractNumId w:val="2"/>
  </w:num>
  <w:num w:numId="4" w16cid:durableId="2006084897">
    <w:abstractNumId w:val="3"/>
  </w:num>
  <w:num w:numId="5" w16cid:durableId="1211189794">
    <w:abstractNumId w:val="4"/>
  </w:num>
  <w:num w:numId="6" w16cid:durableId="1807433751">
    <w:abstractNumId w:val="5"/>
  </w:num>
  <w:num w:numId="7" w16cid:durableId="1289895005">
    <w:abstractNumId w:val="6"/>
  </w:num>
  <w:num w:numId="8" w16cid:durableId="2028209612">
    <w:abstractNumId w:val="7"/>
  </w:num>
  <w:num w:numId="9" w16cid:durableId="2144883943">
    <w:abstractNumId w:val="11"/>
  </w:num>
  <w:num w:numId="10" w16cid:durableId="146677259">
    <w:abstractNumId w:val="10"/>
  </w:num>
  <w:num w:numId="11" w16cid:durableId="1377436411">
    <w:abstractNumId w:val="8"/>
  </w:num>
  <w:num w:numId="12" w16cid:durableId="1738238465">
    <w:abstractNumId w:val="9"/>
  </w:num>
  <w:num w:numId="13" w16cid:durableId="13171493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E0"/>
    <w:rsid w:val="000216BB"/>
    <w:rsid w:val="00037DDD"/>
    <w:rsid w:val="00045A4F"/>
    <w:rsid w:val="000823B3"/>
    <w:rsid w:val="000A0326"/>
    <w:rsid w:val="000A0A15"/>
    <w:rsid w:val="00101CB8"/>
    <w:rsid w:val="00167BD8"/>
    <w:rsid w:val="0018658F"/>
    <w:rsid w:val="001866FF"/>
    <w:rsid w:val="001904B8"/>
    <w:rsid w:val="001D1A69"/>
    <w:rsid w:val="002C3B37"/>
    <w:rsid w:val="00367717"/>
    <w:rsid w:val="003B770D"/>
    <w:rsid w:val="003E4DA7"/>
    <w:rsid w:val="003F4503"/>
    <w:rsid w:val="00431DCA"/>
    <w:rsid w:val="0049657E"/>
    <w:rsid w:val="004E3446"/>
    <w:rsid w:val="00551F8A"/>
    <w:rsid w:val="00551FFB"/>
    <w:rsid w:val="00570A9C"/>
    <w:rsid w:val="00691FA5"/>
    <w:rsid w:val="006B30C2"/>
    <w:rsid w:val="006C6B26"/>
    <w:rsid w:val="006D7F8B"/>
    <w:rsid w:val="006E2179"/>
    <w:rsid w:val="006F3FA7"/>
    <w:rsid w:val="00705AFB"/>
    <w:rsid w:val="00713E78"/>
    <w:rsid w:val="00775AE9"/>
    <w:rsid w:val="00786032"/>
    <w:rsid w:val="007E034A"/>
    <w:rsid w:val="007F1AF2"/>
    <w:rsid w:val="008258ED"/>
    <w:rsid w:val="0087537B"/>
    <w:rsid w:val="009122E1"/>
    <w:rsid w:val="00931C47"/>
    <w:rsid w:val="00942711"/>
    <w:rsid w:val="00954CD3"/>
    <w:rsid w:val="009C49E7"/>
    <w:rsid w:val="009E29CD"/>
    <w:rsid w:val="00A24B55"/>
    <w:rsid w:val="00A25346"/>
    <w:rsid w:val="00A97301"/>
    <w:rsid w:val="00AA21D3"/>
    <w:rsid w:val="00AC1E1A"/>
    <w:rsid w:val="00AF1CB6"/>
    <w:rsid w:val="00B158E0"/>
    <w:rsid w:val="00B73CFC"/>
    <w:rsid w:val="00BC3C26"/>
    <w:rsid w:val="00BE03D2"/>
    <w:rsid w:val="00C13CF4"/>
    <w:rsid w:val="00C8097F"/>
    <w:rsid w:val="00CB75D3"/>
    <w:rsid w:val="00CF407F"/>
    <w:rsid w:val="00D55DF0"/>
    <w:rsid w:val="00D86B0B"/>
    <w:rsid w:val="00DE4E3E"/>
    <w:rsid w:val="00E249F5"/>
    <w:rsid w:val="00E730D4"/>
    <w:rsid w:val="00E81FBE"/>
    <w:rsid w:val="00EA4FF5"/>
    <w:rsid w:val="00ED6485"/>
    <w:rsid w:val="00EE1090"/>
    <w:rsid w:val="00F737E5"/>
    <w:rsid w:val="00FD2542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0C8F8"/>
  <w15:docId w15:val="{56E1B5F7-55AB-5D46-98C6-3F69FE60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1866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6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66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6F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3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Piyush Narhire</vt:lpstr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Piyush Narhire</dc:title>
  <dc:creator>aniketh</dc:creator>
  <cp:lastModifiedBy>aniketh nallani chakravarthula</cp:lastModifiedBy>
  <cp:revision>8</cp:revision>
  <dcterms:created xsi:type="dcterms:W3CDTF">2024-02-03T17:37:00Z</dcterms:created>
  <dcterms:modified xsi:type="dcterms:W3CDTF">2024-02-17T23:45:00Z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68f98bf4-f711-442e-b528-6b6e90947222</vt:lpwstr>
  </property>
  <property fmtid="{D5CDD505-2E9C-101B-9397-08002B2CF9AE}" pid="3" name="x1ye=0">
    <vt:lpwstr>OH8AAB+LCAAAAAAABAAUmsVu61AURT/IAzMNTTEze2Zmdk1f//yUSRVVrXLvOXuvlYSgEYQVSAbDSJYUaIiFCJ4kBZYlIJinICaITHWMag6vCfsEissPmyhfRRxPafO9Aw0+cYaQ3cN2pXJPNWUbdWhcpSs22r4NeUGr5QM3dMFFFA2OmObl8gqON2mNsCHHi4C6kFJ3CI1ukHFHrCCRV4kYfgXZE8cYzourQvfO+LhpwFtdYKKPUNacPXeO5o9</vt:lpwstr>
  </property>
  <property fmtid="{D5CDD505-2E9C-101B-9397-08002B2CF9AE}" pid="4" name="x1ye=1">
    <vt:lpwstr>g20EO372s1I7RPimnyqFPBFqvjbOj/vHhdV7CX085L5xh11F0BkbPIQPxmUOc09+B0Huno1Bs+CBFuAwzcbPJgVqKRUrAR7ZJYmZ6OOcoN62GypzMxFQ8RmnrhWrJdmut2KjwzHZY8lmfQvyMxbGxjDTvOKDopzusBPdqiKRLclffUvnZ/ZkZcbrVbu/oH++AhANpOLTYJt3vKFuAMwL6paQEiDDWmnpxbhbs4nlNrTjuJKL/bJqKmimQOJuYub</vt:lpwstr>
  </property>
  <property fmtid="{D5CDD505-2E9C-101B-9397-08002B2CF9AE}" pid="5" name="x1ye=10">
    <vt:lpwstr>BkBwsGsPGfKhRKKVvUQQbKbVOxSfYTcjS4SvPMOj6sOLmHxecyWXXyEBrDyGI8xgAc61lP3a5FO6C4Jy3As3BXIMDtTxNZ5x2EBNhZJva/XY7hQjx5GqsuIqv2MFgkBqRjxAz+CJAbT9TMd7/MO9Qpj2ocfWwTONkKCgkhbc6GQIYW14aiRDM2M+8vMYZtVQn17ZYUlVP+qkKQX1QrsN+CXAYVjF96hTd4Sr+rFKxHWxKt2B4PZrY/QkgDNZtU7</vt:lpwstr>
  </property>
  <property fmtid="{D5CDD505-2E9C-101B-9397-08002B2CF9AE}" pid="6" name="x1ye=100">
    <vt:lpwstr>zNSnD36z9dBYFP0pFrhP6QBdd4cgsk1Ncff8uWI/Ip1kW7kMCjxzAMLNw9HHeJdoiJdl+ReRdW0oH7Yaycqalk3tF6Eu9L3eCyrwo6ChalftEKUxdyGCHeYmM7FXK/DsEsGUUD+P7KPRUhxb6Xd1K3LTnFZTHz+3FJZIWtlPClbLKo/ShFK0QiAtxo0kGt9/MF8rBR9F0cOqMRBCavU6bzfARy+NFFTa/mWsIV2RsPTM4nCuJVl5u3hYSrR7xM/</vt:lpwstr>
  </property>
  <property fmtid="{D5CDD505-2E9C-101B-9397-08002B2CF9AE}" pid="7" name="x1ye=101">
    <vt:lpwstr>esMEl2NBNPQaGZeAdY9r21gbgFo8MyCPpBwMEtt/EM5RYI4fmvROZMLABc02rT+dALEv3xdK+wBOouR+RVJUwmJecw7VmXn66m2DhZAHIscau9OCk/Bz5fWePaT8KbNKWkDG13FYEGlZia7ZfcURWhXyWdNMCc4yQdC8oLNDIWmK158drVwrHvF80BbKsLgQIqrF0GFW70/SxswhjirLVSoj0A1rgFXPL4GViznLT1fkBhsw0eIGHGr7Brwfbjt</vt:lpwstr>
  </property>
  <property fmtid="{D5CDD505-2E9C-101B-9397-08002B2CF9AE}" pid="8" name="x1ye=102">
    <vt:lpwstr>jdLVk/ROHYkWnE2/jn41tKdchUIRhdFwiWkxeiDdF4vA3tWtPS14tdPdSZptT5/aqjs/A9woza3B9s+9DHUc9P3TDBNNmSwSSaVPSENrgwe74KDMAwMHSJZmhV0hDiavLn8xn10azqhmrdRKDMuH6FOzMULIGtrhiWI7CvaNqtIur4kSVORmxDgi2Dtm1XOcsqTZLfTQ4sBcxt/M+QA6S2NR7SLE17YugO3myfmFAIDuQNYEBhaf2DpLgHa3spB</vt:lpwstr>
  </property>
  <property fmtid="{D5CDD505-2E9C-101B-9397-08002B2CF9AE}" pid="9" name="x1ye=103">
    <vt:lpwstr>GK9vWheWYI6XgfxVa7DRD8Go4Z2/IW2q05N5uRnGMW5L9aIdMuas9yimy9zJhGAm1eWyKQbAf7igS+i7Zyhtd4smogHpbuX4XrQP63oJ1ycQWnbDnR98aEh0lq0qw5rQmTyUbFr3VOkQf6Tq8LSbe4nmRYQBWmtdO5dLDL02Xf/a1jTAScyU6Vas9PaWW3QF8oWHorVPkouOyTRHwbeSYcQHwFtscuWnjqNWSiErQWPtu6UTg2db0kvboCC9TXi</vt:lpwstr>
  </property>
  <property fmtid="{D5CDD505-2E9C-101B-9397-08002B2CF9AE}" pid="10" name="x1ye=104">
    <vt:lpwstr>h0KfxKHnjPx1qUHE6tX5OXdJIxrKIIjSBE9LFf6xOymlLX6zmITkSZw4dlpSTeJIklkHVFtVcsYYHirYMMRD8MlP0FBLY4YylP0yiev30lVsAxuCybBwtEq4nwmP1jk6hldwkItoAt+bPzT8/iX1tvzS5hfmwPBAGaZAMqj31lcctgrL8/ItLxGqBZhXMapQUT9ADpW9uACeA0UBfml69p01o1IlEs7Hw3VLAa9x+5lk1A13WAd3mlHdUn0uGYd</vt:lpwstr>
  </property>
  <property fmtid="{D5CDD505-2E9C-101B-9397-08002B2CF9AE}" pid="11" name="x1ye=105">
    <vt:lpwstr>/b8r9vSTBtM5EJc1lTJyDU7nyPNvAnSgPue+u22aicWTIfEO0fdY51E84swWmBV54mLmjV3V2y32VyR6Cs9Jrhdh2tBupX8emgXi++Fnj4rVTEaio4kuOEKyawU/lgt97ZmvbXHRot9YkLJ5jMLAg/Ajsi4oEvHeBhHxs6eyLmBiM/kE+I/YKnMjVeRSHfbzZ92aqE+w711lCEUxI7WP+iMO3tJIJcnnKrt/27L0NH9LSXtLhHM9dTP4ShACnox</vt:lpwstr>
  </property>
  <property fmtid="{D5CDD505-2E9C-101B-9397-08002B2CF9AE}" pid="12" name="x1ye=106">
    <vt:lpwstr>Ye/nJQ98vc+saFap8uooHrBit3vZGRpbQFqDgGb//gFsbO2vYL2GTKEgPOKYxVC4uiE9QVywkhZulPMkleHYj1qq06+0J7LJUII51sIPiO8AiUM00vN/Vpf1a0v5GtzUT7fZ7F8SG/B79aRWHc9pmvGpISDcF2mjN/s7kJeyJYOTMhXVwKXwK9SCJtvMs8iAtxh9pPfEAk6p8crioNVJro+jpzZcoJW98yfFy61Y8m1uaqtUGh9I5Ia8/W9DYWK</vt:lpwstr>
  </property>
  <property fmtid="{D5CDD505-2E9C-101B-9397-08002B2CF9AE}" pid="13" name="x1ye=107">
    <vt:lpwstr>/XkR27kIN/guUcG2vxMDMlVcLZhQAz0eIEHx14FbqUNjl5Q1ujd0IkW28ZP3R3jVR1P3az1QMEkWo0bC34Mj0v6TQSxj5p9P6r88UeDL1A8CRu4rk8iZZbh8/lS+36L2ZMsTHonhq7d5FQg6XwjiXbhv0dxfPxItY0xtnT/DVZYVnn7GZEkh09P2Vp5PsJxQA6+vJli+aSybU1TSxM17a29y71FakuitZQie7SE6Oy5uC0bUebtAOeQFnelMadZ</vt:lpwstr>
  </property>
  <property fmtid="{D5CDD505-2E9C-101B-9397-08002B2CF9AE}" pid="14" name="x1ye=108">
    <vt:lpwstr>IvAORZf7UScze+gEJdnI3wjDPSrTZ5V6wj1+aRdBgpmaK2xWehY/OmOf7IW1r6QKrwH79KjGhdaGzbRQFDNCbG5+4OsXJW0/sr77KRvkUDCYCqiiDptIGfUzn0tPu5mRODI59i1um4Qu3v1OyQnl1GgNRxn01Cdb1isKVEurj1VeZ70cqXvDvw9hRl9w3B+X5eSJ5mBd19MeOUPGBRqsKCZrIGecOzdZb4NovdRIHZs4A3Jsl//OKh8R4GKuXWl</vt:lpwstr>
  </property>
  <property fmtid="{D5CDD505-2E9C-101B-9397-08002B2CF9AE}" pid="15" name="x1ye=109">
    <vt:lpwstr>srj11ULiY2woiRTzV8ZtZtTCN9/CBn6198aTHYIeeo/buHwoAoM97a23ofQpUHT4V6vpI//tWIgXAMg416BRx6PEhFGGs33xcUNxXuZBn3g/XioDEBfvCh2Ua11bw4Q4H6zEM38imz87k6BRvN0LTS2dOdfvZtNQ7q8Uhj8F2ZYipO/cS+rkeo5Vvne6eWThw1skCh5R5QyPeiPBubnYhCyRdGATW5YI/5ktIUTV1/rmgHNH78ZT/pmcNGeNptG</vt:lpwstr>
  </property>
  <property fmtid="{D5CDD505-2E9C-101B-9397-08002B2CF9AE}" pid="16" name="x1ye=11">
    <vt:lpwstr>cVJB1frOgabEKoyG3vsWyKBpjKo2r76ham8cdOKkEfoiFtzTdJGYA3tg/vdWzfaQo/H8pwInSYP3dRFHXXEKHWKVW0sQ8uCE4L/cQwUM5wYCuP1ALm5d0Lze4VX9qbkHaAcSyLEmEdBsHelWGtk3xj+zNoE67y/WAAupFBe1L7diUDa/Jk4g3gsyqSIcGBugPnrDVE2yR/49IMJnH3T4+ZhDv6oxcClT0UHQDyVGlscz0d6W2m4bjtHFLQ+2NBG</vt:lpwstr>
  </property>
  <property fmtid="{D5CDD505-2E9C-101B-9397-08002B2CF9AE}" pid="17" name="x1ye=110">
    <vt:lpwstr>Tb3AL4INAn8pzvy5G51utEpoHPMAyVjBpqespDc9yS1FjZUEfHUJa0kSmrJD4M6llSeZBP0dqqizwj9JMDqeW8gCp6fR6p1gzkbfZmVMf0vbAmGZLz7ZRPkElq7pMhy+YvH64zlONLBxI5aZj9jErSkGDZZ48XcHDH2jqnVCxKyAMR/vCl3e/3Q6RrcdSZPyc3Zv0qnH60bwQRhZ/Qvn924QRHscuBrV8PJwUvw/cGQZpJqj4SrZcYnfu992Kjf</vt:lpwstr>
  </property>
  <property fmtid="{D5CDD505-2E9C-101B-9397-08002B2CF9AE}" pid="18" name="x1ye=111">
    <vt:lpwstr>WvtdOkGaNpfQmjK2WGuwx+9v0B4YQde8mva8DPwVb6Ioat3p+2vq0NmuTZjtVZe2G1HrWwKO18AXpU/bP+qDQzVoBbROazgVFDlWKnYlKDUXoT/XJJ4dFvhwGBr9CYm1F9JOz6jrJ4aNKQIBeSmoH3rq4HaETn92kk+8tB3oR7rLinka+/zbwQgnQDgInEvCOUUmlMB2HaZr/ULQsnU7+Z2Xl/ZM2di1SkAWciAMfxelI1tOixCNgrwynXhSHRQ</vt:lpwstr>
  </property>
  <property fmtid="{D5CDD505-2E9C-101B-9397-08002B2CF9AE}" pid="19" name="x1ye=112">
    <vt:lpwstr>vBpXf89WexjcX+SXaxft0k3i29eb7+VlmsxVoUZ5tJA4OAi98S0Ci1qSn3fHAWN7gVwJN3iIxfaTis8GskKud/UbsdUoMj9wK8QlHPI3zdHvBOpE4hYTe4Lz/fltuEi842xe6mb61fBUx8/+MdMwq9vNEIq1QrX7BT/y56cnkkPqgnKOnoDI9k1+loUYkDF7LwvC6VuaJ7kenlzob2LGrYkiq5jhj1cnLkxugPzmrXkvP+KH6nSFH6IlnhpEpj5</vt:lpwstr>
  </property>
  <property fmtid="{D5CDD505-2E9C-101B-9397-08002B2CF9AE}" pid="20" name="x1ye=113">
    <vt:lpwstr>QyaKOeFyvkz2PpgX6Uw5a6WjBLbGxerSeJ/F4usxcZ0UoIqOTmUatfJljvh6yQC8d1tOVS3Ip8T6eljCEU4zuK303x6E0w9OX0FQThYtyYO4LNM69oSoAk17mymsfzhYdfhf1lB159MUhXNb+Tmks78KmdWRWAoKFI1Ztu8qwUvSVr4yBaJ1Mc2eiVWaLMAcRZEsjwiz7+8uKbTbqMEjUsFfyVfOcJCxiIOJTjNFLkX+YGZcMTag3IPIDGGaefR</vt:lpwstr>
  </property>
  <property fmtid="{D5CDD505-2E9C-101B-9397-08002B2CF9AE}" pid="21" name="x1ye=114">
    <vt:lpwstr>1SqWs1UF7HgORkpkhlLR8nJiLP3NC38crSBG1vnMYRkUM/qaDKLIt+0FFTWrJUzUW8Yz/geXt3PTmzJb8XKpt0CFmGg4MfV9rBmkfir76eoU2ryjy65ivabwIKdDMd1r5cDZASRIUorAfBf777zAFg6vbGl0TYNVim/2BOMPJ80uaaSjjuzS5KB86EPIvmIiaQaIsQ5LtyRafH3N2Bw+TvF5TZojmE3js3L4LdCKLJVBo9hJKv+OT7rpQP+qSPf</vt:lpwstr>
  </property>
  <property fmtid="{D5CDD505-2E9C-101B-9397-08002B2CF9AE}" pid="22" name="x1ye=115">
    <vt:lpwstr>o0jaslurdL6NIB4dxYdPRS84FOBc5I8p2eOVP511rYs/F5plkOdPf29XLRLMSb4EhUbzORH+NW7M+en/bBytsufrWiWXbxt2Pm4+l0Pjy97uTEmuUE2eZwWF5+cZH3YUqnAWkQgIdU53QVkZYAUlyay6YZBM3pSTMw4GZHITesEfcEcS85vGp/v1S9B+HnNDshhTokOipJ32e/yiXtyn4cPEtu9d3h6wk8Ar7TNHTlIxd3xT9NK49A+rf4FxilQ</vt:lpwstr>
  </property>
  <property fmtid="{D5CDD505-2E9C-101B-9397-08002B2CF9AE}" pid="23" name="x1ye=116">
    <vt:lpwstr>k9IXPuo3i6cwxWnazlQ7Q2P14QnmSkENQZYux6hMCYB7rN2d7t6NewKBahqZ52jXJhaM4ojcSwZ8ugEsBsLf9QwyPentiKqddH8paYvqKS1uGfglo8nKY1kS3WhZIAF96V7KgBl7YilyGuKDSqeoAJ92XdBcVkgJGW83wvJwK4sDZMiPTD64YxjQz6j1r0JOwOOuzjzmF22tuCF1WSnsAsAbXym6Wnf/1GNuBwZxQIpBtU7V0MOGO8LqnLZhUF9</vt:lpwstr>
  </property>
  <property fmtid="{D5CDD505-2E9C-101B-9397-08002B2CF9AE}" pid="24" name="x1ye=117">
    <vt:lpwstr>A/Nlx633kwPXaRf2JWXaGbj+8wkzTRQROfGuHQFfaCmLJp1EuPvW5qYNoHmIzAU4MnxZVUpOPK9oq+ClRlwihvxJMr3kfYJzr7izXM8MarLEBBvBePlUX7JPQ7YaZWhf78c8UWABqFTA7pC/adD5V6xfJjmv9xAtxUEwDskjNyVJqu+ZnUY0nBEbUVvNESjBnuwoOmooAHHWxwpPYyqdLUJmMSq5RdoJALqHQQ6hop00BCkB54NBi5vb4XL7qVi</vt:lpwstr>
  </property>
  <property fmtid="{D5CDD505-2E9C-101B-9397-08002B2CF9AE}" pid="25" name="x1ye=118">
    <vt:lpwstr>MbAkVMbILccPORdE6kP06illbQ8jhOgX3Z+ttxUObWbjqE/raRVhSjCCwQ+i2Jnww6bjM+Ul707gmXByj8UCRR/nK+F+fa9a5WK0QVjBXBXPfAe17OOfL65Ry4LY14sAGi6OcAhE0SnTuC96Z3baoRrF/5Sh2FZ0nZED4JkT7xGG2rtDvw9vnA0rjdRleQFrajsWnhv7kQOctaDrP6olBUL4h1VIiioxpceR/u0zNSGACovNI20pV7zTm1UOrMG</vt:lpwstr>
  </property>
  <property fmtid="{D5CDD505-2E9C-101B-9397-08002B2CF9AE}" pid="26" name="x1ye=119">
    <vt:lpwstr>I6Y4L69GZMAkZRL8Yn0qcrMZQO1Zmlpsud0IIo1TgSY8zknlW2a8duonBGkQ2+Q8t2W7jD8om4OVva+eZYwnWmhJgKjYMqi/C5ovQLICo3ZaBwn2Fya5ZCGuN2fAzbE8Yii/bCyrAHcQji62BEWXy2xpPDEVUTOkrOSHG90yWzaoBqo29YsFKp8sXrtifkNoZGKiGxt6EIcf+JDiAuaHQH8BaIBVXI4b9yRgxetr3iwmOfWNucmFyeL9erLUo/6</vt:lpwstr>
  </property>
  <property fmtid="{D5CDD505-2E9C-101B-9397-08002B2CF9AE}" pid="27" name="x1ye=12">
    <vt:lpwstr>HQ++6hdUgQmNoPNr23oCpQNrD9ISH0hVleqfn/jzXf38q7RrFiPqmmNCC4cHMDH9RYL+dsjmDUyS4L0pCdohdeFmb6Ko/7Bm/p6AeWS8/1C0pfVA91V7CHF3WTiHi5Wod2rNc/pHDqum0aPGculLmLDCmRQ616Frtmxte50yo1WCjoukFzZ++XF5v6D9oFrFDcV/RQJGReq1HWKaaWgwwSj9rAzHjGbYxOzQxdRd+EZcS12iydI0Gwvb4lvvm+V</vt:lpwstr>
  </property>
  <property fmtid="{D5CDD505-2E9C-101B-9397-08002B2CF9AE}" pid="28" name="x1ye=120">
    <vt:lpwstr>KxcGRBeb2/N7VMjsMfrVDb8k0hx7sr4ta9M8SqHjgxdKDyWEwR4RYrKzIO2aYn4I12FL7N0eQhBPKYp6pwoA04/KC88MbjdxbhqvFLpIP1LkH3xQ88pJmIcwaZ3IZ2P3BP5XqZha9sQ6Wa9C8WPO+oaqUHtlHhdU7A/GMcMrEZ78RrnBFgNYzfeCo/fH1yVcAtobmSrZ9XdYE3cXV27DZUlp7NTPV0NUkbfEZReqGZiZvP/k9Oy2mJ/Pj91Dgup</vt:lpwstr>
  </property>
  <property fmtid="{D5CDD505-2E9C-101B-9397-08002B2CF9AE}" pid="29" name="x1ye=121">
    <vt:lpwstr>GzvYD3GRe7mAQyxFfFnKkXZralsC+9eVHeh6Sn0C+h+n1dA2Lx+6vnl9dRxOpS2UPR5V4q9UTWw3Cu6OLmIeCBRHDMvYxLCJ7lCq2R8wPpcWg1JFuPR7XxLDjXJUmuDuRF6XJEVxXe34/yYjcYt28TNvyop6rubqs3LOkhYJoskIFtqB5C6Rd1HBLOa3tsu8h0qBNVIOV+PqAbEGjDekaBJhtUyDWbkvtpJAT97emDOyHzf7Wrbv6NhGAWb2H/Z</vt:lpwstr>
  </property>
  <property fmtid="{D5CDD505-2E9C-101B-9397-08002B2CF9AE}" pid="30" name="x1ye=122">
    <vt:lpwstr>3X6wE1ioOdu8EtWlebWgKmLxYoMrtZTxlW/tvxp7Mt2uZGuzm+DzNoRz5Un6fXrx9tcUmMeUbIgp2AGwJeUr8P6JlJUc/670LVTO4+HwrO0idht2sUHInbBYIFlOxzTD86jzLVTJXq/naEIOe+tfAjgMFx1+3BpkzvfvUjvU2HLzAJaZvC1+TIHwnKv6gHnPAcTHSSbrsdZd6quHTmcRQAnbm8Gc+TfqEK2a35oNwBWC+0WwijJljUo5GqpYRDX</vt:lpwstr>
  </property>
  <property fmtid="{D5CDD505-2E9C-101B-9397-08002B2CF9AE}" pid="31" name="x1ye=123">
    <vt:lpwstr>CLsZaVuPvEOG+b66/GIRc+MZB/poqvFLwW+rLeKtUFYXlSxqydmCXDheB0GKkjt28seNePAVI1CY3QH5HSQ/SrbAfKJ+sH9qkJCK1C0EbuLkn1Y43fK/PaexJ7y0MAjUXFXyjV+4w2OJatGmooMlveAyThjBWfhBdMbHAMYO8l3QxLdgfYpZaC7LSvO+rALZWL+wlbINxqKZBVFJrhyXtUgtDwfQ50OHLKNTCoue9Pxi42PDXF8lW605/P5MR/w</vt:lpwstr>
  </property>
  <property fmtid="{D5CDD505-2E9C-101B-9397-08002B2CF9AE}" pid="32" name="x1ye=124">
    <vt:lpwstr>KiVR9YCLoNGfQw/oVnyjfJ+4jE9YKHFc0TReR2+qRtFLBM8w1ppDr41srNJHvnFkw5eSFyyP7rHqPHIyvUV/A0LYOXbJquF+C6BGbshM4HJ/endgZB+RQ6nI83uEvlOA05wGjuEkbcqQVZNcLX8nMAXHe0UdSm3LEaolb8xP4qdSzAJh96mHRgHv0wwCUcKOd9n1cues+/EYueLE32e4MCHmajkdR50gLR+e4cKvKnWQvhPMskKKzNYrtFZy0ga</vt:lpwstr>
  </property>
  <property fmtid="{D5CDD505-2E9C-101B-9397-08002B2CF9AE}" pid="33" name="x1ye=125">
    <vt:lpwstr>6yYzyiDiC1BVW2Izme8lFj6z5mXJy/IoyJXboq60HV0DLiwvY/jJPL9w+Oxtcg5SrTTQ1xzvkji/hy0Au/zpiiA+EB2W196OpF46lgOVIcki8dZwoJRMVT4Hcbtux8jlMQL9bcQenFupWM9mJs+cX5I6lIcvgBVdudTeK0QNN+lIegTHyqI0+L9l+444ooeSBuxu/QPRVzHpHHU5I0VYvPL1k2Y2LMuTKhR6UmI8B2N+vU5Fn+cmXKBeWa9zfKX</vt:lpwstr>
  </property>
  <property fmtid="{D5CDD505-2E9C-101B-9397-08002B2CF9AE}" pid="34" name="x1ye=126">
    <vt:lpwstr>OncyOlxAi5besL/yKq4oN/U6805Ec8j/jY5yfjZyiM4ElCwugDa99AzR+sc+9sGVIEEXAymeqNr6bqm68fuV0aR5eLgtBDrC/7i+oDzlm87IXA/QMksjPLUn8rjiC1PPaxIGJRmZR7gGlazmW7BQoxYaaPZ1JSNjSRExyPBUXaLyD91PdCblIn8WS3A472pNxZQjD8ycE1zp6HpyBS7PRsTLTlngqBBb+t7ne9y5WE1hcIqvXdx+Q7XIWN+ksih</vt:lpwstr>
  </property>
  <property fmtid="{D5CDD505-2E9C-101B-9397-08002B2CF9AE}" pid="35" name="x1ye=127">
    <vt:lpwstr>fk9UgGptLxGq2zC2ywe+eAUMX4tyQ7i2gRPB54KjeOWZ2783Txvnk8SqFROzjlDOgbeW0PQ3Q7qOv6LXGfHe4sFJRwUgWlK8c59qd9SObTCdHyE+4IN5MrF6mIqeWW/5DibaDJiZH47faMom3AQstz1Ub507b7eAuX1yEIOACLVHN6/fvK2FCsByd+JngcNfWczoxO5sGtfjFMeeoDlPDYUZ3OgiMWZ678f0T99y6nJn1MY31B8J4of9vkr5Ocp</vt:lpwstr>
  </property>
  <property fmtid="{D5CDD505-2E9C-101B-9397-08002B2CF9AE}" pid="36" name="x1ye=128">
    <vt:lpwstr>7q4jblOzLc6PvAUy1w4WR1/TtnvT8OYzAsrzYoGAE3YYF0Fkba/Pk5Y99WSsENV3F8vwvViN1Q509H0VUmvHj1OxvhaVPA3auIZ0j2S3WW80OsOCUVxAcY7U3WRWp2mM2QrPk6rHbIoORFEst8GwbgD7Xy9J9RKqQZ0gqk6TloBVNpHoWmAbfq6/tA1EcWnt8A3mQvFKaGpFMU/Lj4cRg6iNRCBRYG49tExoTtEF/57occnf68xX22KKSP/79x9</vt:lpwstr>
  </property>
  <property fmtid="{D5CDD505-2E9C-101B-9397-08002B2CF9AE}" pid="37" name="x1ye=129">
    <vt:lpwstr>wRyznOH8AAA==</vt:lpwstr>
  </property>
  <property fmtid="{D5CDD505-2E9C-101B-9397-08002B2CF9AE}" pid="38" name="x1ye=13">
    <vt:lpwstr>vliRMsRzrdyghh0cqbsAjbTsofuRHEg00U9uj1iV78CwHpU6PAE/BgJADiEGaqLVdQTaRNrHTIBHLoZpiTS+vHCjeD6m4tf9KlIZucPbDmWobQFcQlBOl7c0sIu1o7Qorsq7Ijv+CqaY6MwC0VYcGFOxVIuExPMlgJ3rRfheCgKcwY1hSiyNXIxq3yRTVv9Z9k50FuVi9DprPpj9Anjj2bu3ylejs0rb1mL1dDZSAUcLxu+jbUMerbUXPTSdl96</vt:lpwstr>
  </property>
  <property fmtid="{D5CDD505-2E9C-101B-9397-08002B2CF9AE}" pid="39" name="x1ye=14">
    <vt:lpwstr>tJEIhHmF6LKPISBqsMZlB/ejV26Wby7J6wqV/u9DVkgRq+dESDMj1UoTXUdYdC05O24rJ5mAHahbrscAuLP0IiMrrEc58X443QixGUj6I3mv/YMfT0aQb5J494YsMz2U5AkvCoEZYuH1D6oo5UsG/CgInMStTO5pQ5heKyXrCgAPrA8fdZBZLhS7BmEK/+MLDPrYYN1j7XQKPKM8Ol0huwfxZ4OCs+OPwh/lqzBx+9n7bzNr3vsP4aHRjRG+EJq</vt:lpwstr>
  </property>
  <property fmtid="{D5CDD505-2E9C-101B-9397-08002B2CF9AE}" pid="40" name="x1ye=15">
    <vt:lpwstr>GXyxhjvQqjeVHND4Y4IAGc6qqO0Tc8lDuOLW7q53mXL3XdJy4GZbBfbYc4wgL5jrnqLQfav3uGQGfGCJPmNzy9sSMlG3GlcESQ2K5QCYa6nTajW25BrDA5WewWIcYZqVl/YAt476ct4gIs3yr+4vEi+dO2zhmqCmyTPMO/SkBmwU89H34vlU5smmJSXvqpq+stRfjtuhPkk83qPg60yXpb9fLgxOOE/HAGBmFMgXZDbpurrntAKi4BjHJ9LmRIp</vt:lpwstr>
  </property>
  <property fmtid="{D5CDD505-2E9C-101B-9397-08002B2CF9AE}" pid="41" name="x1ye=16">
    <vt:lpwstr>jsLER5XhP3etgJcucQsHKxdm71CnVGzZneAn3tiUG3klioUuAbiRdVmuTilwIMQw/d/kuf2JpPLnpgKXSKVDZfdh/xU1JdKjoQMhtKBTCtYT78jPa7ND/a2KPxxreHzVePsrO8TCihL7auIj/SbhpMkw+WFHgX85cCWaPYCwbi1MIy9VOP52q1lkIeypqz4JrLD1TVGbWCmlPwZwn54Fe6vk4jNwdi5oodj6gQqdHEe5E6wTNiOvurUp8Q+e603</vt:lpwstr>
  </property>
  <property fmtid="{D5CDD505-2E9C-101B-9397-08002B2CF9AE}" pid="42" name="x1ye=17">
    <vt:lpwstr>qoYk0wUBi9dte/zlltxHsHN18SCC6jG05HRXGt+ph/YvNI1GCzjneT6uOyKSJ6CzG6xLx3AoUDmVAFKRD8HdXvl+hwzDghHOIOF49KzyeVcPhfyR72Kvyt/6doWun5xfCBvK+JEkvnVhQFB/eZmIOcKsnrvHD2hbUR0dt8lZZ6VNFmTxzeus8QEe4J0DWV19L3CikcTMKvNt1k6aW5S5yIlUUJ5v/FPyj27zJm1nra+AEk+Y3H0HGmCPFlPIjgD</vt:lpwstr>
  </property>
  <property fmtid="{D5CDD505-2E9C-101B-9397-08002B2CF9AE}" pid="43" name="x1ye=18">
    <vt:lpwstr>ZQoM0MreGtuNNRSXyqiuj9pa/NNyAJUN+AYEYi3ZAgpwgSOHMFY5dnSeycyHfAD0pAbEWtc99xM5niBYCT1VvrgplUIyGWSVk5GJn+mR67bTTIs7bbvI42KgIcMeWwCR3nNZaFZcjoZ+jUsZ5grFWiqeBZ24SwWvTwoCPYFT8vUJdMImrg7XesNLHuqz7BwDyxLCW0bXTEnPL1Lj4jOIByhLNEZF7zQ1Mgz2KkRH3+ElIeeT+08m4jLVZA0Qqcs</vt:lpwstr>
  </property>
  <property fmtid="{D5CDD505-2E9C-101B-9397-08002B2CF9AE}" pid="44" name="x1ye=19">
    <vt:lpwstr>0bFCT5o/HIL4d9oyrngK35Se0ad0iFNDWGD7h35wG3jc9h+0MgrkYQjVjPjfetkTZKQy1I6ZyhG7mG8TkEKNJ0L9XTstWSJ7Tc2ZFzpLwgK4P2qCXZ/rwkiii3gEsoffp+D6J5M0gN5vMpQxOjcsFqV4sgMDazdbgtUO4O9NzumRv0ouoarCvk9P55Jvl9gjhFccwckv5FNzTJKdsaQymk48g601aHsgvv1lOfsMv0oqbF6IlsKzDwITm0iJjpH</vt:lpwstr>
  </property>
  <property fmtid="{D5CDD505-2E9C-101B-9397-08002B2CF9AE}" pid="45" name="x1ye=2">
    <vt:lpwstr>qRsKOaZBUZjV76G363klD4Rc2nbjwYyCf8O8pSCm9bbBSH+etTzzyBe13Sg2dS/bCACVuQv1X4m7piEuuY0d0iBKe23KGSiVSXu67T2g0wvPoQlR9GpN/s8CdUQgqXUM4ocUUZ7WkB+Wn7tkAZw76bi1FIK7YS1J3FqktkWfxlD+arN9Uf7yKUzTjqohW4zZSjW7aRhw9vpLzlAGoYkaraDrXuDHkJApLXAyaLUveTKgDENaC8NcOWNDOeLr47L</vt:lpwstr>
  </property>
  <property fmtid="{D5CDD505-2E9C-101B-9397-08002B2CF9AE}" pid="46" name="x1ye=20">
    <vt:lpwstr>GKihXCGswKgM5yq1bJPROJols6rzDB4U63eV1Nz+EQQ/RrEJ2OlhS5Hsw6X9HDnimmwIAc0n1R74lVkymrOi9LkrPyfZcVmpGTaJTnf1YDIup2z7sb9UnDa5xORaupEGx12Nexukd/f28z4KPWsq/qs40xq8G2oWl9JpxLFEuCVDeH5yuqfeQodNtpTXIUhktBTOxxU6KjIRoIDBj3v/pk9vnw+5DTjFm9Tkesam8r1Bjr7RyfD3ZORckxlFB82</vt:lpwstr>
  </property>
  <property fmtid="{D5CDD505-2E9C-101B-9397-08002B2CF9AE}" pid="47" name="x1ye=21">
    <vt:lpwstr>DnGHv62jgJIGkZBPJtdBIGDmGqQHUzSeMgTHGsBa6T+DB7b36uYBWTb2o6eSfNKq7wIzgTm+d/dRzMFP9AJZSNBk7ZNn+i0CBauYfqsuX/2d/aw7nySeJVEQ4SfZJfV5kngz64F1meJH8AsTRhWeb/vQeSO8vveHUrUEuTVAf+U1gGHQKPoIgionW2DLEwOQ/Io8mYclYbqF/MmJ5FQAUn9oqOKN2GZqcubHj4t0GEOsv/3EZY8U7NP5S0Nd6a+</vt:lpwstr>
  </property>
  <property fmtid="{D5CDD505-2E9C-101B-9397-08002B2CF9AE}" pid="48" name="x1ye=22">
    <vt:lpwstr>ECYVp482O9RuDya+NUxOgqLRofy0J12cXGLZo/G606v1JGPTnWyKP6kpEvYttgYgK6DGvFe7s48Y+putBBRmWi1xOyEwKtrmt3Eov7IY+svRONgXzkO4KcHZo6zejZ45g//rnERSj5Wor+Wdp/ys3KnWRogGGy82Y3UgXVJtK6GSJ4fO0pwkGggTDghszXaKIBBH0A3tEyaSPKOt6RJCkUQ15V6ijmXGSUmblSvWEf8W/nVAvtDFl06VCSoPXLF</vt:lpwstr>
  </property>
  <property fmtid="{D5CDD505-2E9C-101B-9397-08002B2CF9AE}" pid="49" name="x1ye=23">
    <vt:lpwstr>YwshjYN7LSzfelpg5tnIvKarL6GJ/2RxdVQ+YSylGsIlZ+vbZq6fdJDbjNOzkPCl9fakVjJBbNesmam9EQqzlwUs68goT4AoAa7+1qBlpprUgj2EparLMoSlp/QXj2iw07HNuSaC0utM3gckWWrmFPf4EWa8RFhrLl0iC9l9CVpIIEC1UDY+e7xlRy7mufvbouyNTZ1meT+T5gvvCc3zmwXVHwqwfNX+Ne3wQ+DvPaQzZP6qGtcjF+7Lwg1ERsf</vt:lpwstr>
  </property>
  <property fmtid="{D5CDD505-2E9C-101B-9397-08002B2CF9AE}" pid="50" name="x1ye=24">
    <vt:lpwstr>sys1irD7klmwny3VKT7Rc+7SOf0Gxw/ye/7aFII0OF1QPPl9TjIYUxf2SgA65Hp9akU/wVW4AXHTjJwaGPbw8/yBu1W72ob4sGAeudSVGiisi4A6m1ln3LYpPRoFI53Dr4nWyQAV43eGnIXjthqvz6jlPv5b05m2pDlEgB1J3yO25qCxh/X2gP88F0L2UkvHG4tdxuRE9MZExCzj8erCKi2l28Kxa/+pl8uwzi+Ut19X6L7ddbNIfy7WMxXtEvm</vt:lpwstr>
  </property>
  <property fmtid="{D5CDD505-2E9C-101B-9397-08002B2CF9AE}" pid="51" name="x1ye=25">
    <vt:lpwstr>pDwpz+L/NPXAkC5RS+atzMOnhuRgkoCDW3GaW2Z8ZaQsfYdgZJKBckRizX4LhXN/+XYPxs3pTjn8jrC/0nuOEFhr7+CED9/dGezCqOMw9PQDda8YqwguC5W3DpEzflByHV8ooknQKwnU8bxMcGxAhKSKwJREJ7ANaVrjaS5mvf1pv1IgdLlKpmowJx9GJCa9wA5a17lXd9DLeJcBNHAVZUxvuDIz9S1k//ZnmFu0US3f5ROKjkVxSmd3mwG/oti</vt:lpwstr>
  </property>
  <property fmtid="{D5CDD505-2E9C-101B-9397-08002B2CF9AE}" pid="52" name="x1ye=26">
    <vt:lpwstr>5HvK9QOgWGcss5GuTlJN7imhVpC+vJuN0LqwEc50/KedLZm6LjKoAHe2V58WtCwLolXe1iXk3BMfGe2+Si6Ui6lhFa80FLxka5pquQdkwqfKCvUqL6/a7B+nF7jVeR0AHS54uYMf71vYjw1OsWCHYFN2nSCZTBAHVQg5S+IzTeoZSqL4uXeCHKhVxVALSDsteM4LNHoGttVHFYS0Rmgy4TKrwxgxGsZn5PeWBqASQGAyl5xx1lgsVzyl4QZ+tkv</vt:lpwstr>
  </property>
  <property fmtid="{D5CDD505-2E9C-101B-9397-08002B2CF9AE}" pid="53" name="x1ye=27">
    <vt:lpwstr>eYdBX9lFQr/pn7wFXUz+oei3cPtUqfQz3VkxB/YXvDt+iMKeDzHYfOhMVN0CL3xsS968HTsd5wNDSfIINIPpxZsA6RAIKIOhRJZBcvj0YEVI4wj9JG8/CGqdCQTEh6IdB0ls38GlIIByPp/OGyU3VrtrgkD1wMQVJ4QhmWggnMLemiYFPfpKfDZdvsG1cVjWwSd8p90eLABOEjOjYHq2dJW8ckWMVjKGEUM5/sg8o5Hdt+DifpKvUC+QJfMRwUA</vt:lpwstr>
  </property>
  <property fmtid="{D5CDD505-2E9C-101B-9397-08002B2CF9AE}" pid="54" name="x1ye=28">
    <vt:lpwstr>ACPRU5Ai6IUssUmdbuZsE2J/y4hSUqSekeSGoaE605kGX6mtONalUe3w6mjKtoE/S48wBmQ7pYytP+iVc8+at69DWRgFnWOTHf5sGjOvtmgk/pi4WzmRpgGWKdHSYjetYLTEs87sQpC9rPs+6Mtkr36tvuJENXEMAGYPYAvsTvP8gLLaqBMENAY8EF8EUITeqaXNCbt/Yv4XtWhnI8Rk/eIrG1YNYYS7cAfpT8eyUxJQn44eDhA4Ce6Z9csQY/K</vt:lpwstr>
  </property>
  <property fmtid="{D5CDD505-2E9C-101B-9397-08002B2CF9AE}" pid="55" name="x1ye=29">
    <vt:lpwstr>NEfIilK13Q5+GH23ZIrb/VfI7PTKSF2r5u357A3utTu80Q1wpXwFuYvySHk1i3iBr6V6LSc6XkMxq57l/2JM6Y53As3JubLLkaUyZC8920fZ8Dcvx88lZa5jduQo85d7gPPklc7ZcVQaNemyLduNHrAlJJt4VaDjuOL/5KSHVITIvX7ZRdpXb6kmWsfpXVWej3jT2xloH07JOK3fgC8pfUKTS4T6NmOKBCd8/DdH1EnIMAC1PcI9eukF9rG55rG</vt:lpwstr>
  </property>
  <property fmtid="{D5CDD505-2E9C-101B-9397-08002B2CF9AE}" pid="56" name="x1ye=3">
    <vt:lpwstr>s4uZGeEkvq3gpW5RbdDb5SV/OFtXjE4qrJrOCXJwpuATEj5qkRMi2WdDPQ9q5mNlNE1z8BwgZGFyxc6mEZJBz3duDwLExsxYCUTwjKSTl8wBIt+yVhUJf/JkJTkReCmzSR65LrwUBUX+O4rHBnutvtrr/5RyqxiurYdd/eeCQhzt5HbAtzLfrh+hruSwCHM6zRGjeyfIWovUNxqqRt/+Jb8rAVWWmIN0r9HGZ8/DIYPS+73EpT07VKd/mKKhaeb</vt:lpwstr>
  </property>
  <property fmtid="{D5CDD505-2E9C-101B-9397-08002B2CF9AE}" pid="57" name="x1ye=30">
    <vt:lpwstr>2wgSiDRZAoFBCLMqgK2KMcekJ+oDXcaMs3xr5m1EOklw1EIbNF6tNKv/np/FhSTponzsRc/OGVaR/oE1o54yxhb2Ak7g7XrVBaAzLxtUiDcE7V8ypJGFEnqGfHLszSZ5PArMxLF2hOCUtW0gHdUCSPtfl2+oSKXYMD967WwwMMDp2jCmVVpxC8gFoW6syPoh2BO+TDBBP8yokkWye56S23VmW0s4FbL3Df5bgL3IvsmcxMGS3HyU47NRN/eojBt</vt:lpwstr>
  </property>
  <property fmtid="{D5CDD505-2E9C-101B-9397-08002B2CF9AE}" pid="58" name="x1ye=31">
    <vt:lpwstr>+ibHMcheMEkiEe5093t2hoGDGivqg0K46JoRGkbC14Ezd9fZP39lLFe6HOD/E8Qfu+vF09xjk5IN/KANToSXm9G1DSAEs1dvIkQgUeZ8aRp6XkAD0Id2ipOi4oegn6DzPq39ieQE7psI2Ca78yc/ZfppEuC59GBpbAaa6jONXPb0GEw5H7rY2yMfDbdqUOkwUX+8B+y0Fq8XLJ/Ylo60aNWOobILjZDVjLLPT8Ykrkf5vUjRWZYaelqQXygKPDA</vt:lpwstr>
  </property>
  <property fmtid="{D5CDD505-2E9C-101B-9397-08002B2CF9AE}" pid="59" name="x1ye=32">
    <vt:lpwstr>73Sc37K/xuvseBp3ntvAuJ6pCVEmaGgq5DyNCwbgdZBF4ztdhNbSwuTcfyIfaVh7nADPFDHAy9t+1cXUpn1ZMaDS+ly3Ys1gwFspWTPChAz0Gd75p+kR3WOtSs6wZhIVGTy/H+hWQkWJQTDcsJ2Af6V8u5WeVovMh1R4170wHufOeMH2k2sZGNkAPhp7mf9IQSmquD6738+UYXk4isE0ZCjmvBjJrN83s913i/4mU89zHzwLlqcZriHHYzJpOtT</vt:lpwstr>
  </property>
  <property fmtid="{D5CDD505-2E9C-101B-9397-08002B2CF9AE}" pid="60" name="x1ye=33">
    <vt:lpwstr>hobfQ+KvqxC7twVijh4Evdx9DD7q7AoT7l/Jtjn/g9rPhizxpWNNHpvy75RToK3NL8ZyD09N7tbVexOZED1S70qff5176mTqz1bBYgyZRtoS9E/vpP1yJ/BUR8RXll8WJ/GtLRrvs1nknMPMRlqQWiBqGJ9Lp1UpiZ0Zb5dfcgF78TBRCiY4Yjc5US59tVMEacPnodJGwSUQ1ItB8HOF4kCgS7Wmz3+vetLG6GxeEuEUlqmMj3GS3USQz39jmhn</vt:lpwstr>
  </property>
  <property fmtid="{D5CDD505-2E9C-101B-9397-08002B2CF9AE}" pid="61" name="x1ye=34">
    <vt:lpwstr>zXgziQnRVCQNAuSHUR2+oU8D+V8TEj1Mj1oZaA4Kytji4kMlrioU48202dvdRO8/88lWCsgvRcTIoTxdlLHtZctC8PPvQHwpbDEP0bqB+qQ/erdKvM3Q5oP9ZX9yxb37WIAvQUXQpVG9rQ8rifu9LwEWYfhDBwRLA0Jfit3NgS239WpF8ufnIJxyI96szcM1KMqIJPcZ7PX1w2W/23mB070ebDnRZbnnIZL6MO/ZF/Qlk+M76RA7DT8WluwZz4f</vt:lpwstr>
  </property>
  <property fmtid="{D5CDD505-2E9C-101B-9397-08002B2CF9AE}" pid="62" name="x1ye=35">
    <vt:lpwstr>ehn2Z+26eLsiUWiy1v1xyvi9VZTTeoZGj/MjLgt4uC/3HCdwE09ARxOVPz0D1jlicCke4Anps8xFBDiZPuhhc2jRfqN8PaihJfPYGJzOeQJXjLmkU0a7cJj2eacrT0rbbvSzbR0+k3s4vz28qciYsm8/49cH01e6X01BIV+X31vq8O3YduB/vqNK1x4/AIGlWZQOI/lG2/8deLI+yMGzs//GIwJ0IR9oD0tLT4/kwlQWk0IuS8pQiIm2veE5qh0</vt:lpwstr>
  </property>
  <property fmtid="{D5CDD505-2E9C-101B-9397-08002B2CF9AE}" pid="63" name="x1ye=36">
    <vt:lpwstr>77o5Xr5n/6S/UHCa3iegmHapDn6cP5Oq1l9eA4e22dx7LXEgaZmdi9WLyYfqJST0VwPSWplNTokqhPjRYMbvqu2l08teULs97QsEOEeE7L6qsSndmdnGPdeuut3US3018uKqevWGlySS7cGXgCLeigrEyAuvPPeFLsnWHk+2Pu7EzRpHM7YmQvHBQxfN8VUR6X24se5JPofdoIlZuwdu8db2s882Rjn7PUWWKdBqpg9tPC++tEdaVQerCOIRbDO</vt:lpwstr>
  </property>
  <property fmtid="{D5CDD505-2E9C-101B-9397-08002B2CF9AE}" pid="64" name="x1ye=37">
    <vt:lpwstr>dLcXuRkhCguKLci5ke4HJ7Q0dnp0Z2IHB+nRA6/lALs5koVkykAQYbdspBgvkkq8QVn9QwPyBOhZT+eg/H22Ovzc01rMJ0stM+NUqmIMSxn65OLjFvyKlj5Ad15nDENGOOt83BaOpR/7LZec4tOlPqFGum4ghi//UctAOvm0Lti3MXtRDxeO6/De2WpVfK4A/zQdmdRj9jMg3mFwkrkMBwfu03VYBHeLHD8VCDm+CKxAwafxdIkTrSYPOmTzPUq</vt:lpwstr>
  </property>
  <property fmtid="{D5CDD505-2E9C-101B-9397-08002B2CF9AE}" pid="65" name="x1ye=38">
    <vt:lpwstr>Giwhz4BTdfYyyLjV10z83O5g3ii7OwQru1qbb+o6KM1z4wqbUUHo6v5rcqcyqY93ATPi3X/KvWAPXRgCvj+2kHHHeQHwKvey1+MJx/hPGr/P4+sDoINUWsZx9nUAvfbIjLlPe8hRXUGQmaSwNgr4suMXfCFzw0mB5/2J1JK2tQ+off/iLKKbonrffJQr1LHuPTAqCz+Y2iBFjg1bMdRElVi/6otl8i2GRs7YEgSSDiq6IEX8xtHoLEMqz9sxe0b</vt:lpwstr>
  </property>
  <property fmtid="{D5CDD505-2E9C-101B-9397-08002B2CF9AE}" pid="66" name="x1ye=39">
    <vt:lpwstr>puvZV61XnTqdxucAa5DELnzbYuO4Eklp7q/8skLpU6qiIGVEoV7YAPUrdtIoby8D02m68ZFwOuWEQ1VesTL0AsPpmbmOpZZ8NhjmMV5J1hMpmDAEEp71/oaycQeS/9bAlqnjUlDiKxYvfXe/oYZbsiWpdCXOGWF+mUZ+zJLl1mO9pa3/AbqkVw0MT/XV2kaHnyMmYlG0O0+J93CgFwOg4FUaPjZtzXc/fs2bwByc0m5Ywkwa4foOzYAYSJa/ilX</vt:lpwstr>
  </property>
  <property fmtid="{D5CDD505-2E9C-101B-9397-08002B2CF9AE}" pid="67" name="x1ye=4">
    <vt:lpwstr>TWdnPR1TZCS7QtCIjMslitspPaWmka/81zChaoA4AAIy554moGRIHUcCooQ1T2rk+7H5TZeWAmTzkCT+PGG5znSZBRvLaCi6RsGA5vWGHTbifkO83Jns7eHNjcWI1RP5bBJUIxuSA3YNuyucU+tG7VszIe82wIoE/KAjddjT+DkAmjZF20fVPelMwqEZ9gDULIGbdO3W7Frsms0L+Lx/z5TtECBF73US6k/Rqg7o0Va9nBT+47ursP0ZI8v0Z0J</vt:lpwstr>
  </property>
  <property fmtid="{D5CDD505-2E9C-101B-9397-08002B2CF9AE}" pid="68" name="x1ye=40">
    <vt:lpwstr>CnF83w0p1hykahzyEoNc4Vw1GUfX8RRbeulbCROTYGuf5E/2os200Kq5nnh7mF+5o3o2fGZgkpINT/e2nYuJW2ot4rVaxb/5tFTpu5E00M0NWtj92vnlJkzUtPCVJ3bECxoR0P6Ihgav6kY5uUd4R7lpwGufee2ENdZsM2qZZesLhclaoqTkpdZ77tpmhzXhjoU2rKJiyL5utqMzMlapk/dazt5eTZQT/qNgb0dbDGeCbaiNJMNbrS4R89NiKbX</vt:lpwstr>
  </property>
  <property fmtid="{D5CDD505-2E9C-101B-9397-08002B2CF9AE}" pid="69" name="x1ye=41">
    <vt:lpwstr>+yOUdpty8fExQgJYE4BUHUfRkyuiX6Jf3hczl5PPNPkcx943K8xFy3jHdbi6iMqYyft4pSFxjtKIig5BnwxX9BjDh/T6pBXHG6H9UY9mSF+tmO6KmriF/6oxullNw+0sdpHlZXNoRH+21UT2ObM5OUyMvFrIMHv1eiZQe5bmGkbFy4YdTuALbeINL1V2o0mTws0V1s8FBRvqHwVa8rZb26gOojzDIiJNmNuftPVqzKoJiyPGV+4IGe//fR8ZVzp</vt:lpwstr>
  </property>
  <property fmtid="{D5CDD505-2E9C-101B-9397-08002B2CF9AE}" pid="70" name="x1ye=42">
    <vt:lpwstr>ucwtRY3fL1fq96mneTb0oskbUixllchscolFzbfj+lIpszRekp/cQT9RQe2SHYAdF2eMRQY+94ZBRrXw3iCA1ZSoGPFevby/l5CY70Yr1wk95q3qgUoyi2kbX4519W+iueqVZvCbDHhB/Mj+WG7RpH8wOduecOiDgY2kEpsGhfzXE3a6XgjhRI74T3MCVXS5b91eCc1Rll1RdQObXI/YWaccGdPwO3qjiy21fl5vXu8JvhyjRIOZBBwZXFFvPp3</vt:lpwstr>
  </property>
  <property fmtid="{D5CDD505-2E9C-101B-9397-08002B2CF9AE}" pid="71" name="x1ye=43">
    <vt:lpwstr>fTRklvmVoly6YvJhgR2HaaTdW2F3F+7NC7mrHPHLCAqeKJDKucwQf2zr1SezpYPjzaRDjvDCVQfD/uq8jH6RTYo0l/tKq+mzUVK57PlsaL/B8baL9WehyVG1cFS0hKZPyAU0wTTokvoADlgKjz8YtfXxNe2sR4hz4HaAGWHdSjCNSw9W3dHM5fQ5z3Uuyn/nUmuxJENSwbNn774CNck/xm6xigcfQUhqVkOipPZWrHmx8cAYqgGKXmAeVCuQgWa</vt:lpwstr>
  </property>
  <property fmtid="{D5CDD505-2E9C-101B-9397-08002B2CF9AE}" pid="72" name="x1ye=44">
    <vt:lpwstr>Da2ixGba/MoQ9Iqar9KesWe/ePFj/UtSPc1ieVzZ8R2U0phhePJt3vuASZA7raTR6eOdjUa+/SxtESrMA5oYFaRay1QPxuzPqzbr+lgI99lOJ7M3KHMfgxFIN9P8vEA7llOkPyQPN0nhuMAFLWuNzfInk09Y44ImHA7VbYkWMjmrjlBigAXU3Z2VZa1sMJ5lWYx313htkGMX1i2j7AAzNyhCPFlHgEbf9cTl/5Ccl8854vWixk7v3I9sMFzL+vl</vt:lpwstr>
  </property>
  <property fmtid="{D5CDD505-2E9C-101B-9397-08002B2CF9AE}" pid="73" name="x1ye=45">
    <vt:lpwstr>puatMHiLmKtICdTEgL/hjqxvr5OW1njDSX5ow0IUePLDLZuPGBcLDm2gp+DrTmCOlaJhLjzxJRz4Ju1QByGF9tnABvL35kvXWW2+hKj/e1ehlxrthQ+cMKb48Y8D96QDKHKqxOGqAx5ayj7muuubZ+JtmSv3rhK/gswVi4DG9aO2qVtDqYsGF12WVpFtrHsH7MX+WzVP11WPgJCUmeu+IKYvfpae0YZl6TPQHBLi8RR0HHcUlpeAaMw153FXX+D</vt:lpwstr>
  </property>
  <property fmtid="{D5CDD505-2E9C-101B-9397-08002B2CF9AE}" pid="74" name="x1ye=46">
    <vt:lpwstr>xot5TFX2UZRVAe+sC+wCevGoTK2XhSxCVW/OSjJccX81HDDjT2FGjE/GHRBCRN/kuf0nM3bx8o0GuIUYKiZhAwZk6Y9K5EO3t+gfuJvkjMLAfgOvbWPvuXXJU0oLpCxVKZAcsoc5zMDYl452vN49q7GlPTaRysB1gsoPyqHNh12zZYmc+iu/if/Q7U+kwUx9sJlT7Po+iOcHtKlzV0g4urmdXqn1RJZC28NYhwEDvl8lO0/CufUQf4uIIfOvOTy</vt:lpwstr>
  </property>
  <property fmtid="{D5CDD505-2E9C-101B-9397-08002B2CF9AE}" pid="75" name="x1ye=47">
    <vt:lpwstr>G96LghV2c4RuiFdlVkBf33cZyMCk3f0HQM+HI2GXrx0Kn2Hj72cG6gPltUWkbcIm5ozhfAUeKS1O1itzecaFwe0Zo+hen9gd1fBC15DkE4Et7ng5IUNMdlr4gLjlqV8QGh/hig9Xc0GCx+anNi3DT13kKB3HgLYdKhAFFIKW+nFn4HjdEWrbk7UOVit8ftHGUQ5/WVQXq+e3Eey+0erOM3df1FGGp+8frHL/tl+AvJG/YKQFiQ7kvwYpWXOv5ny</vt:lpwstr>
  </property>
  <property fmtid="{D5CDD505-2E9C-101B-9397-08002B2CF9AE}" pid="76" name="x1ye=48">
    <vt:lpwstr>AZctj5TwU/65MwMLdxfn3wvyMjXD93dGOuUOxcE/252l6kMH97Ap6mSFJfGDsnM21o3aToqFMlaEJIzdPmZKg98rMnlDhYBI9T+10U8R6WYQm0AKGIwid8FfrB7Cw4xgt/6upFcrhWMF/etPIqkcsdwBXchR/zpC9MUfmmz9Mcr8mLHBQBx9OjE82o4x+pMbdChcRWnW25zBBapSiujN4dHHGBnSGKcvUD/c3xHOXqlvoPI/IjQMPKZFb1c24za</vt:lpwstr>
  </property>
  <property fmtid="{D5CDD505-2E9C-101B-9397-08002B2CF9AE}" pid="77" name="x1ye=49">
    <vt:lpwstr>hiu5yxWg/r37mea6K1XndR64v2Dm/Uv9VQLTFA/w7aYSQ3MaeZJr4s7LPCCJgTm5Eoe9zUlX6891beYIcvK/+b55a7jNvpSoB2fnDwU/DF2enI+esQGFNyM5KZvTQnZS2v7TUjM/YkMWJcQhtWON+eDWBobD3t0n508BczLWyZLZ8ily/45xD4/A/Sb922Nwpp3HHUpL+no5fKkttvELHLH0D4rm/Qli42GQCK9aFax+BgkyR/38NVpJY6rZSSi</vt:lpwstr>
  </property>
  <property fmtid="{D5CDD505-2E9C-101B-9397-08002B2CF9AE}" pid="78" name="x1ye=5">
    <vt:lpwstr>ZKMZ655+MDZwTju68MLk95x6KoaDRJrR/C78jHJrG7zsZZtwAd8ckup8gbmHauEf0xYqJUY8qbSLz2Ta6Y0u4iBVTjX85iIKUMTpAe5l7RAnNhxPGgGfvd9D87t8oRHY4W1KBUIQAdOniBv6cY7AMQcwoZx44X7MyqAKbnPLbY56EInn0enlRVYakeWR4gWQl+s3WDM8VTpmwU0qeo83GW7F3cGEXjZBximaxodzVZOZvTo4SVVAdPsUBlCLpNK</vt:lpwstr>
  </property>
  <property fmtid="{D5CDD505-2E9C-101B-9397-08002B2CF9AE}" pid="79" name="x1ye=50">
    <vt:lpwstr>vtLuoVIhmM7W8nD9yzxHl6zWnkqtK6fD8+FmAsTgkR6Zw1zMEU9PFKuc6iskvrc2AJ9WbDfU6I5+uuFNm/Z+z/987crVZwm55XKX9NIncRdA1ylieJeM2yaRI7TaZIxSVrvJX/lIm8eKH+ieUxK7nJ/eFn8UCK56c6HHQYUSN6sH4gKluHlNurUngv7hGmZ0z7+SAWXvr7t07hD4zQkekPFvV/YwAhlW9iH7gyNIfoGseZf8alQliqGMofoGk+R</vt:lpwstr>
  </property>
  <property fmtid="{D5CDD505-2E9C-101B-9397-08002B2CF9AE}" pid="80" name="x1ye=51">
    <vt:lpwstr>0tQze/0On8KHHcWzee8rmDWG31JMYKWl6eRw95G0Hq4CNm2dYQRGOAQ7JoVJrlWb/6koi20u6nPGHH3BWQCJ2rNjR45ABSX9KfDSEpPPpRWO1VwXDs/bxxVHY8JX4XaIjBBf8s2KNDDytiPazvoBxu8lBWTpr+QHpdKJ9knDVlIOvJWC1waz/L0SNx/DwUQFgFYjKGw1GXenzAe1zMhP2gbPvhGnp5jPp4aH2axhyH4LsD+GibxCmhCWjSZ820w</vt:lpwstr>
  </property>
  <property fmtid="{D5CDD505-2E9C-101B-9397-08002B2CF9AE}" pid="81" name="x1ye=52">
    <vt:lpwstr>5T+fuInT0Xe4c/U8fa4ELid0cv3BxUb35NnsdHarBHzFn0Ad8vr3jXWG8oXJRSfxbzvjk/uBRHSUkdqyYkapqEUpY904Y8LChibnkXUj4G5NOg1QsJmbf5Fvy5JofQc/DyhOCzZmLtnf70cqrM267P6iGgQd47CfVenng+RdA6yT4Z2qWlOUui1wmKgtlj4YqRX7Kud8DagpiGQxDgt4qF9+Sz/TzzrlXKU6wRsQ03H8IRXBJdxZ+oddzByYEYv</vt:lpwstr>
  </property>
  <property fmtid="{D5CDD505-2E9C-101B-9397-08002B2CF9AE}" pid="82" name="x1ye=53">
    <vt:lpwstr>NeUTBqbaWxr7++D3JNoZ1Sx5iYjRaq2idVwWzi06QdicQrPxEELPwex20ShhuiiOpdHM7eIe/7lTs8oH+9CTtu0Nn8aEbN+c9mlS6cwqYcONH1pZKypdfkoyAZcxHqLtw0M0fzlOQp4lsQkbx6ABtn54njOSlySWYvzk9knvRSm560fffqt7KVEIeW5Pw3y+hYlk43ko90UUrKaekVUFGMggmGhdpsPWnbRyRXhF7jC7d4ljzM/6KpmqR9HVGI5</vt:lpwstr>
  </property>
  <property fmtid="{D5CDD505-2E9C-101B-9397-08002B2CF9AE}" pid="83" name="x1ye=54">
    <vt:lpwstr>sQPe49XDnT6HbmEI5iKBhRo8sOry2vVYNkOoOpKEjBsI3+koVzF5gMboqsETLPAmaIY2UcZ0PsLWVcvB1vu31m7wivmU+xCnFDlfV4Rmt7Xx2wsj/18RBWmNhl+ZufW4Eti0wJ5Dbh2uVFw83QP3SMXAE/xuMj+iTOxI6hLLF65xQv+hFEejbQPTt1ws8wiqvCwnS3jhEcYbMY/8ZI0137AVDDioiOw4ygijmWxtbBjGZsJmivHIfImiUW9kH+K</vt:lpwstr>
  </property>
  <property fmtid="{D5CDD505-2E9C-101B-9397-08002B2CF9AE}" pid="84" name="x1ye=55">
    <vt:lpwstr>WKkPQQfmVQp8ErQ1GjBtchwC51VdoZFaRLot+Cr9zbjuK8t05x8VbMqYUmMrXIMvWsCBJ3aK3OFWlblz6HKr+Asn8VVMiW7hzlTWuZl9hbuNBgcLaGcuv6z17dc4J/K/r1k//e1WbZ7NfVgwYLggp3xpP2sik/FhFNymGb9/+Qfwt8PBxC9DeyfoG5ve5NxoJedFKhxd0+JxTQDX/kn85himOxZ/YOquZQ5o+eC2SJ6PW0qaCCkMlDyjT5+cf3D</vt:lpwstr>
  </property>
  <property fmtid="{D5CDD505-2E9C-101B-9397-08002B2CF9AE}" pid="85" name="x1ye=56">
    <vt:lpwstr>uPpvJq2YSUk1iFoKrIpxOUFk0fykCO0ig7DFDIvqQWaYK6M+EIwJtplZA1OaUvS6vJUcAbcPJMPv57pwzJ4b5qWR4NCD0qKGQR/D4RFAmoUC+aCI+XTkoM+am1+oj6cFapECyeXUQk1Xl8xPKGMpwszY1gavbJpydbDFAgiTvRMOgfo+Cm1I8zux5MwlWfXzpkcmUQghUTMX+mbDFGeW8qnp1Je1rBv173Y56p6nw4eOVrOVdDukYI4gFloDwuN</vt:lpwstr>
  </property>
  <property fmtid="{D5CDD505-2E9C-101B-9397-08002B2CF9AE}" pid="86" name="x1ye=57">
    <vt:lpwstr>4RR+bciGQzcw1pAfUxDg77lteM0vgP4PS0wvHtNqx+Iio8VmnFtzUno5Rt+0ERQ+/BHOckaw3Cjv6VTXcfmwJko9WHLfTd6yu53HIm70uhYrnvcGjcoB2Fg5IeB0kSm7ePtOfJD5NJnfWGV/3td5FLSGu+AG1qCNg4x0vVJ7Ifq6Oj6vAnrI4LEM74/gzfFEz4oyQVB+tlWLLZEa/w6UZb30zXixbXM0asuiYOsymb0XxV/H4uCBVkkuSBuhoD6</vt:lpwstr>
  </property>
  <property fmtid="{D5CDD505-2E9C-101B-9397-08002B2CF9AE}" pid="87" name="x1ye=58">
    <vt:lpwstr>Op3ZLHxr7xl+IoUvzak++9+OgOtvITGfnCOaRZ8MU3ya6/ZBwFIvnxvBTOE6+mKl1vQhZB8b2d8nbdByFdB8Oj6gB5ats+SAn8CcFzdgrlapRlJbjlMkt86eWVKlKYq3rzFPrBGIdSpmqoYGZxlGC8TGDARg3xx55dBjgaxRcVDw9X8yNjzDNmxHuv3qrfDllU7f6asrOKynY4SqlPysKsP2MiTtaiXytE6fv5uKA/En4DxJMe51/lyJcCyOy5P</vt:lpwstr>
  </property>
  <property fmtid="{D5CDD505-2E9C-101B-9397-08002B2CF9AE}" pid="88" name="x1ye=59">
    <vt:lpwstr>6ldMWrQZVX6pN0HIB8FHxvMNrqBwNeQWUX0BKKQn+ruHHzjXoSsmtQRErUA/pVWWA5mexQdYhnlusHuyNeUGfHLuVP9elFNyPO+SSnuD6ENJHmR40a6AS/QiZG1d5nKv9LcDuiHM46lI01Dla+G8NauzsPI4wwbmqmqcoH3sN9OQEoXDaBll+Bv8GkZVB1y5ZqwmTAQpv2Qobffm1zSeCs/iQK/klzSqwCAzMROtjHPqnMwIuZ73ER9xic3q7Dw</vt:lpwstr>
  </property>
  <property fmtid="{D5CDD505-2E9C-101B-9397-08002B2CF9AE}" pid="89" name="x1ye=6">
    <vt:lpwstr>3kqhmMDZEljgCCBBntJ7rZLyHr9P5bkhtJw180NupDbQKLlsAAZNUcJXmCtH+PnGo2W/I7hqZ6m/3olGAOwzs9LX63kggGLeJAQpo9GOYWi8Vehi3CZhZ/aMBU29XdE2kSYvsohGbuqZhisZF30EvQ3qjV3xR3oFH7N1EpreT5E8DpYg/sM3O2s/mcsLSg1K0mshvAttVhO+0ejx+uf9d7Zh0/EFQeLysDHJ24CdPfDD9ev5jFSZ1A/YfAoO9mb</vt:lpwstr>
  </property>
  <property fmtid="{D5CDD505-2E9C-101B-9397-08002B2CF9AE}" pid="90" name="x1ye=60">
    <vt:lpwstr>EMPXoBp5qXtvuJCWQeFjZCy7X+mguA4esgzOBNPMYhptJyJ8//TeeJCYgOxv9Q/azfTHkzKqLEKdYDye0PQTsPXg25fQzIPQxHFjiicY4YLAenQ4/uhlMUHmncl+fIgHInOd4TjSctiI1bp7DNZWq5aryFSV9CpPV4q0OPwzACxNrIHTdX3jT21Yzgecc4jfmkADcYGVmVMl8efejk3aV3DUAwo0//dCzF1pBCPRZGl10f8CV3ODtlVYILtYp3t</vt:lpwstr>
  </property>
  <property fmtid="{D5CDD505-2E9C-101B-9397-08002B2CF9AE}" pid="91" name="x1ye=61">
    <vt:lpwstr>0ZTK1YW5V/Y0AeDJrHWoS2Zz5sBMgK2hXea4anv8V6eZzn0z5fPa3RLbNX0+GTD9PSPFBdWxOluMvojIamqUvGPEqRlaORtwYggFpQwyUhoKtt+0E5ek58KqNqZeHgzY+fk3G/rWSO8cGXgTuSUDNJQEIT8Pw+9x4mpi+iG14vCmfZANSZAL52cc8RoaHsTbPn4RgS08cvmrGwl8xOZ1QYaoolbOSFIYcHex2a7bsql70hPmRGaupiKhJMzt6np</vt:lpwstr>
  </property>
  <property fmtid="{D5CDD505-2E9C-101B-9397-08002B2CF9AE}" pid="92" name="x1ye=62">
    <vt:lpwstr>ceMxuy7CmTGHUnZu0YbTevbEDvr7pfuVKcNMtrw7yUTgH01d27VQHOfvmvI6pMOiD7xabbi24hkVNmIc8UF2D0OgsvuhzRp3/EPjbSbdfEBpAAj/wUuFygIxjnplfL3w4iDEZQXFmwcQLu+4rmneavV40DcUwl18BboaE2YrAigdtXp5O/fykOCBYVp9umCRv7u+ZKqPE8A1oetJWQW+W/xNR+569DiUytCYK7rhyJQcRAxBWlgu4UAHO2Wq8wR</vt:lpwstr>
  </property>
  <property fmtid="{D5CDD505-2E9C-101B-9397-08002B2CF9AE}" pid="93" name="x1ye=63">
    <vt:lpwstr>+hU1HL3FYhhOjPi3tU55kxs8PiS9RyS4MXK9W3/fcDI1eNb608JiytWXtDfgc8daSBWcwHnttp6P9iaOOd1+PvDD4ZlHWYKux0qKfyQPtW0pLeS3fwv1qUqTqb95YDPeIj916AImGA3d1PDjb7n8OQWE+vowCgkQQoMD6ATxdDp30P4L4OKYJoFF3B5+/2j1Tpv5jbN8UyTRGaQ8T9bmXT3r9fduqgnoKHre8L4ySKyR/Z54k7gyrN9MSWc+fak</vt:lpwstr>
  </property>
  <property fmtid="{D5CDD505-2E9C-101B-9397-08002B2CF9AE}" pid="94" name="x1ye=64">
    <vt:lpwstr>DfsDxxHNX327x/Q59eOwbyfNDaqz2SdhavKOhUAyqoGqi/Zl9YOdE36OfQYwGU/fRfOhGcSCr1ziEjKGrAzfQ3VTMJ1NuXHC4VyI+4tPds4fuBKSen5yKQnSnIRPGdLHhYv09sEAez/96GyfTw29l8+54rPswih/VqaWYX0cO5L1EHTQlhewSCxD9k5wGJv8gxzuY7Zdz1k0hiJikCEN2xlLV0Qw0ITJFFvQbMdGI0e7+jO4nz35OVC7cy5tkeR</vt:lpwstr>
  </property>
  <property fmtid="{D5CDD505-2E9C-101B-9397-08002B2CF9AE}" pid="95" name="x1ye=65">
    <vt:lpwstr>Hwx3/SKTW0ieqlAz5uxTq+RCorrqOAeh5vyDeeCYo7bg33N33t1BWmF3GSjyLBgildOqwpT/s4gEUstWgzx1ctjd5PKTVJRWjTIS7arf987CemXpSbWyLpdomEhGcSclc06wpk2Xs/XVQghNcfvDGaws9IjBxbQb9VQKXMITQCpsXZlf733HnhltXTkkN2TvgQYt9Yje8O5IEZ8EBRkgZK/kX2WOvWxuUzRiW/c26xY0lUwrQcGC9kW1fTwlT3x</vt:lpwstr>
  </property>
  <property fmtid="{D5CDD505-2E9C-101B-9397-08002B2CF9AE}" pid="96" name="x1ye=66">
    <vt:lpwstr>/qeTA5UG6ws7Hoq6UwDEJjYffxQswX/vJUco/tdAHDE2y8j6Qyz1Z/owZKx2Z/R3+jZN7xfmb6sDN+F20/7cCCf3OIR8XvkgRPh19CJgF7RH4YdbShIpjqtTt7ciUnIiWRO0vwiWWEuhUMCbxquXoi6zwlTSWOstXfVM79TRHMZ7J+gBiy39VfYq+9fuB1mWQ0A9iDFZ71TxbmSRKm918F543tKBBFwQURIDwEE+C992R4j/AIVj/8DXBa0O/eK</vt:lpwstr>
  </property>
  <property fmtid="{D5CDD505-2E9C-101B-9397-08002B2CF9AE}" pid="97" name="x1ye=67">
    <vt:lpwstr>iR1rOTBLHhknk5EwBhwV62dynOM5i6dYecqrR7VBsl1tTXD1s6gPkebTstMcFJ8J04FbxAiwdzojG1zioKzluVVm6DQoYAlyhJfSWXrE+Ywqzi6DDIIlCfrr8NtFmMwX6wou7jccHQSK2KkoVTCdfzdxB8MuByN3SoZ/FTXvU/ncUVPY9xuAof4bCnRN6bs6FMLpfiKK5JbmBUltkwQZriyaDap8rQSN3k04DACKpl02c1z+dQfX3FMEROdkKov</vt:lpwstr>
  </property>
  <property fmtid="{D5CDD505-2E9C-101B-9397-08002B2CF9AE}" pid="98" name="x1ye=68">
    <vt:lpwstr>ZmphP8IoEvmG1bllUJSRMr+PvpPtbqiqjTzOygtviHlEa3UtDKKzmsePb0CK4rOmkkfTosw150WIWSTKesUY34hVVIvjVsitGCr+/aruRiFkB4JKRIRoff1G4e0ZcIt6nwS+X2TTlG78OFMQ2gF+fpzXMF5FZyqSWxXzcd9c2D+Z2ofaiVfsaP6Ug5kXsBUjjC61J+EnF8tcB09MQN8/73IZnPdgzaczf5RlDwyZkP5KLmsIsvL7tDbDN77SGi/</vt:lpwstr>
  </property>
  <property fmtid="{D5CDD505-2E9C-101B-9397-08002B2CF9AE}" pid="99" name="x1ye=69">
    <vt:lpwstr>+dI4szTA9Fqmf7g4wLVEReiGp67/3qcKWnokUdX4Z3hQzFexjsy3VLAl52A8Vebxu4hFWIdG9MpztqPqEn1yvU6nCjV7v6+4wSSY5JpJ8olrXy5qTd7T1a+PAFZDrKT4bPDPJpmbUB+Tg5FvXakPKTGuVc9xJJd4vvsqP6huW51eHm+RLr3htveW9blUS2kGXj/ZueeWdlo29GLeHhhXT+eIuK0yhhRj2o20bSFXqBgsq3FY87hnYci6f67RhSf</vt:lpwstr>
  </property>
  <property fmtid="{D5CDD505-2E9C-101B-9397-08002B2CF9AE}" pid="100" name="x1ye=7">
    <vt:lpwstr>ZZ4P/1ayJoCtCLV4s5CKP+nCKpsDTGpFiqWe8KvVozkRBceY2FYgOO/wa3MKK2z9AVJpAgiUWM58ZG6dbcGibxjklvM8G0k0h/rvrfk1VQe6vFOH3WlNjpY7QjmN16c2+m44QBUewXXM5CTTETHMbsKeHdr2+coyydqlU0PA5IM7O933tbUcNeEGqGUDqD6J4EaGLqwuVrKceI81+PqKwOR1L55ObZJscFQKy/5tL4MUcOrIhbXPfYh0//J2K5r</vt:lpwstr>
  </property>
  <property fmtid="{D5CDD505-2E9C-101B-9397-08002B2CF9AE}" pid="101" name="x1ye=70">
    <vt:lpwstr>G9O9qeY7eIQnheuDn4sUn6rG1YkDZBjck2wnKVKRXcJL6lFaLT0UfuDTgelTe44xk/lobTzLj7EwmzQ2SkDXp7ctd2JqAMwJlcuupNYj5VEzmTFSOw75UKENYzKJCvvNWHNA5FJ3CJV9x+xWQxqf1Lgrah1K+jm7sOjHogt0vmNBp8Y3xsfvkazHDqkvqSzaIWW3ilDhPJbyLR7SUQebHS5XWEzdHMuPhNTw/eUBTktuOfp5DvOFjxBuzSHMnuC</vt:lpwstr>
  </property>
  <property fmtid="{D5CDD505-2E9C-101B-9397-08002B2CF9AE}" pid="102" name="x1ye=71">
    <vt:lpwstr>+A1c1zVgh557uCNS96Af10ocCmPTkmxkRJfaD/BPa3XdOomHPRXPeEcBAQLMkAoMX3ycOEQAy3CwtbT6QNW13axsCYQH7DfLq/1djZoAOw0LWBvnziuyKNqMnuZeG6+hZD0C2SdM5hnWEwuLmh49MlyS4TReEkx3c/9Kc5lTP04YnUwIt7QfaBWOHwa7VDyBaDiJwTU9fcGvQw56UzSs9B9fWaMglpm0i5dqlRInJtd+fJzSBR/GZTCokeOBmLE</vt:lpwstr>
  </property>
  <property fmtid="{D5CDD505-2E9C-101B-9397-08002B2CF9AE}" pid="103" name="x1ye=72">
    <vt:lpwstr>iPEuaEQscmIMTA+KKp2sY1c5CjjWRNpCVhpFhfJ+P6RxbFPZ0+9AmiMg3C50OigApmMuW9WaJMQJ/w4ivwQGqyTJ5yMwam0R9qNS0DDStWaeNT4/m86v1Hf02n828/bncv5C1hiDIl7UjFK/K/DHcKoT07aZTkHmry9+vSOnd69BRfV0dboZ8qDYYEJybUSE6a3Z6Q6ol1FdrSAvRiqDtg2A3y3JpJ2k+ggOBnbhifegVCpyPx2zcNCtPnL9brE</vt:lpwstr>
  </property>
  <property fmtid="{D5CDD505-2E9C-101B-9397-08002B2CF9AE}" pid="104" name="x1ye=73">
    <vt:lpwstr>dSYRxc5XP5FbKbj0vMUXfkbkwLXhZ1DZoI+BN/aLnRcIZZzq/xYZst3p/hkzWWVrVSBogiS2HBaHlu2IbasyCwNLsqvcqzCPwcJCXRNAb6dCxmH4bSasTnvcytnv7yhF+d7lNmwV7pYgmCLRNHQSSwy+6K5XJmrNvztP+I/yQLWrn1A8ypK5UBX5jRYfAOUHAcljiQADLx1l/Q69+wLj2kPou1HWyfZ3dvQGUCGBXhl/6deJFviyW+Zi6hFhccf</vt:lpwstr>
  </property>
  <property fmtid="{D5CDD505-2E9C-101B-9397-08002B2CF9AE}" pid="105" name="x1ye=74">
    <vt:lpwstr>a+pOOI2NsFbFbvI/qsyIfMep795Izjv3dMu6yhFSC20vMV2u7cLW15pRb1INXEWA0+ljSn6wujVAq2RUIps/o3KhLV/oVkGJGAqYkXlA7Esx2WGvUCxiQUwjYfXw7LSw+LJSR6egm/4k9zqjX3uTTSkcoCECRaBXMUjnWK+fRX0c/HejM83MYaOJhb81DtsrEFktTqaKZGfZ0CPFcGzlUwjfOqKW1vo2k1BQExNczq74XYx4G+FBzDPb5E+qSlP</vt:lpwstr>
  </property>
  <property fmtid="{D5CDD505-2E9C-101B-9397-08002B2CF9AE}" pid="106" name="x1ye=75">
    <vt:lpwstr>CFi1wqzAi7D+a6H35PmJ1JQWTQJmwq/oHZN0JdUfLxyaCCnJ3qPJzHSA9TLsoXv4nTKepdTRiIvlbAhYIqUgzU5uOLjgzHu331AM5v0G/mlHWEo7uE8iLQDLHfh8a7tVRijpExfH04QblagkStIMjCVlp8/0Is/V5uU1pRzgiL4BmV/6zkiPBA4W2HukZmMc7ZITV3ciFsoyzZ4m3xICyELvHz+odVwrU+GILCEt1BHuyqrdsIDSEdLRlrfns3K</vt:lpwstr>
  </property>
  <property fmtid="{D5CDD505-2E9C-101B-9397-08002B2CF9AE}" pid="107" name="x1ye=76">
    <vt:lpwstr>w9HBZpzVb7UY4XFVkyH7RXn9/t49bil4pgxiUGP8XOWfjusBadrKACJ3FTCe0vrSDYm6Wudk/H3zjt6I6C0z4MljlXt/ZUUbjwUksq+S39tkaa/95PtiWDdTCikYSbvlfQbNqMLjpyrgfa9ejy5E9eNpP+1cez2VdvhQ3/x1E6LWcBd2rDDt5rT4gHntY4zgWMuDrFkzq+VHbbeaBN1vC+dNI7lHPPn3tQLGhY6hHiOBhLtasObzQCaPBjKMgcf</vt:lpwstr>
  </property>
  <property fmtid="{D5CDD505-2E9C-101B-9397-08002B2CF9AE}" pid="108" name="x1ye=77">
    <vt:lpwstr>zmmis6gWSBxpweWa3YT0GqYUNbvAsHphj7ArkJQUTMR4TxMxpuFjEOII3Avt42tz9FXTp9xlZESlsNM8BSpczUq/6J9snr+++t+2FWwF/2tPxn+pxzcUBTS2VCI0woUG9An7fWaHMgrJr4gQfpvBrLVuGmE0K2eYXjFbUZLTUOGvKzeVZF+VXnmh/gtH72DqwrKovPmgpJUaCIGIo7CayQxl3io4GPu/Dtlrvk1Vm7WVI1py4n+Xn5PcMMtxCKw</vt:lpwstr>
  </property>
  <property fmtid="{D5CDD505-2E9C-101B-9397-08002B2CF9AE}" pid="109" name="x1ye=78">
    <vt:lpwstr>jgujlA1ejXT5tgbC9wx043NedpR6NbHZbdrVdeMx5rWipc1yRpn4viCORL/IALmX8FmzEBRcTOqIn5KP4m88PKUf/hvgkWft4suBGqRaEeYZ3SNPKnpYjrKw1QHLDozLm6M3UE7TnIlihunNQWG+paqFC0/JWAxJPorbwrjLO9NDXVl++tOyYiTrH32UNxjh8T7lMDPzL8uvt1cx8boZuPZ4xHUbOogejAHTi0yt6kN2wyUU8qTvvG5wDobULJF</vt:lpwstr>
  </property>
  <property fmtid="{D5CDD505-2E9C-101B-9397-08002B2CF9AE}" pid="110" name="x1ye=79">
    <vt:lpwstr>1PkCaoGORzh7OmOGs7cxhg+eG1ytsn9snk1U/kbeW2u5gkCfV4JgRpzgXSndFzBPS3+g9Sf2JXOXeac3jPOZ10Va0tHqTh8u1MSyvW/bczW180HhwEwC4JMP070bIcBv7YvWGoAyNIzWeVgzQuvdScp8LjvI1ardwuyOc99z8YA6cZv7WLNJeaW8vIWxXGahQ3a/UQU3RixVGM2TFgIHTOkBAoZrDgIyZW+ucyDrqOw8YHHQKEhOWPoY+FfpJ8w</vt:lpwstr>
  </property>
  <property fmtid="{D5CDD505-2E9C-101B-9397-08002B2CF9AE}" pid="111" name="x1ye=8">
    <vt:lpwstr>h7aBZ9o50OsNBLYerEyKHAvzbq7AmizRd8c+/N9w+9WTeJS1DtXXzDGlkqUynB6sNQg0G6dMShvjDPWSBYnk5ylk0gMByyJyKBNuuOVXdrPMo2/NSyTG2dZDgNTGGAZjFgjnSNmfP1RoYfZbmWm5qCD6NhpAoWzA5m3xRoj8KyCR3QkzDjgDqb0QbXosG8gml13VIHrJeRMpe1QP97e0+/drg/j1wEsON4fmLnP8GCkbbVGoGnHKGwv/g0KS7HH</vt:lpwstr>
  </property>
  <property fmtid="{D5CDD505-2E9C-101B-9397-08002B2CF9AE}" pid="112" name="x1ye=80">
    <vt:lpwstr>Zj8Ts5RyU2KhoF1D5ssrYNOTyTJdP22+RVhl7XeKYrp45qVRRg5qPoBolTeurK+QuGtIZzxRZM0vXa/Ct+vng37PhTq4LBGyCsor3vZoIV0terqXch1wcXpCW/NClTJ3wfn0rLYyG7/46txAzUrKAiElGM0Wn5+AZC11IJ8UoP5OXJklN9iH+iyrG4Lp35DMjD2A+gU5fLGWVat0t9nlmi5KgJqUlQvHN66ByGxiQy4xBKtprfqEzCjVgYUq4hC</vt:lpwstr>
  </property>
  <property fmtid="{D5CDD505-2E9C-101B-9397-08002B2CF9AE}" pid="113" name="x1ye=81">
    <vt:lpwstr>DYVFFQUzngzRRbz68i9l4HA73fge2Pr0VEF+n1m4kwh1Rh3l74BV3RlMXgWaXvLgxeyltX2W+nGg1lfiiDQCyyFayxb5jpLSJFewF37WLdsH6ZZO+l6W/EgYUuAyBuTXf1Vlt8lRJmld/w7BUPhju9Bs3DHruTvLAfTYelYraPS9u/2jChj9u+qMJJu9epSgfI1Giu/idTKCmTflCxHDN7lF/G0WbmeSlYNLJtGWZfBoX2LVtlvUdDKUlzDEcRf</vt:lpwstr>
  </property>
  <property fmtid="{D5CDD505-2E9C-101B-9397-08002B2CF9AE}" pid="114" name="x1ye=82">
    <vt:lpwstr>Wubuc1YZem0nQF5OVJw/n85rx4ecW+2QS9CC6AFAQMbWVPhwFpPmLYlUPQRWu6ieRv6jWS3GPsXpsKMcB6j15ldF6BGp7jiN87q7fNnGrIyKYUg0ezhqKibaUAaSgW/antCRL7EWwjSTYsPt7k7rcwALIEh+AZHVuAyromVvFThuPimxv2TTppvgMWE6JWsaLiyh0U+Br3URnoGbqPLONPk67lh7/RO7MKC/CGG8rJrYTvnzWIlATTnmnB87yUt</vt:lpwstr>
  </property>
  <property fmtid="{D5CDD505-2E9C-101B-9397-08002B2CF9AE}" pid="115" name="x1ye=83">
    <vt:lpwstr>EGEv2G3Z5CXsiTBORE13TRVUY0E7DRIqqeZZDOxKAaa8h8UNQ6G5XSegb93sYrQsNdateDbBipcXRgeNuFH4HBmX36ECGEm22z0dpWIcB0piX1fY8m8dVRBWpIU3M6cwwaEt3MiUjhseTYWou0TYUDpybi7m5/6JmSwy9rwi80aL5YgAD8O9qTW1lJQgV5n7O9/+BknUg1i+BFRuSIyZBitxGJxAyuMq3+/z8z9ryA206+AlKLRUMq7tXxpRhnK</vt:lpwstr>
  </property>
  <property fmtid="{D5CDD505-2E9C-101B-9397-08002B2CF9AE}" pid="116" name="x1ye=84">
    <vt:lpwstr>ReehshGZpyXpEDtspbcRwac+OWn6MSW3cA/Bsj7m3kfQe64pfasWQu9thx1YkTOEme5Ki/o0+boTTtlD4V1cgKd616YHVRqm6q/ioL9NqC0HifA3hvPAoxCzberggOCwuPu+hiHpr1SFdLpXjK2ze8l0JFnRNSill87hBOFm7V5GpCinri7lk+9wV+FkPfds+EFITMw21qUQ3EwowSePIi8GFJ4gBUACvV4lAh8X5nkZ+tJOJESb2XU1kk80sLx</vt:lpwstr>
  </property>
  <property fmtid="{D5CDD505-2E9C-101B-9397-08002B2CF9AE}" pid="117" name="x1ye=85">
    <vt:lpwstr>2xFA7lng3sBID4oGBtCebl/moRtVjSbPQiD119ER6bYuqFztYarLLEgeBv2BWhV+uPM8EBE00tOot5UCgAt0KSBBzwg/9bb4B66ZB55lXM1IrwQMfxJyFDqTIbpN/QDHnXxzhy1+B1auMKgBWE78PIyKS44fIHpsSnSWL5QVN5bsTAEOBFGcyG6fknOPwvYbN6cxZHEmp/EE0ftCN17TS3xe0hlcWTpUeJ0wQitsCOfqTDEB96QhW5DiIYvOeaJ</vt:lpwstr>
  </property>
  <property fmtid="{D5CDD505-2E9C-101B-9397-08002B2CF9AE}" pid="118" name="x1ye=86">
    <vt:lpwstr>+1Az3vV5L8GH+rZUIK6+UMdRk4irPYBGQwWUC3lMPsQ3wM5IoGFrNKBUG6YRrHWSs56IcZyGpSZoh/oo+fV6M+VQlUdSKq2KBuyQCzynrrBgvYIk/JG5r4hEN6aLyrOiLtrjxbVPBanE6YIfnE954niLO5fLaPPwzxtlG/KuyFvu7HbbybiNbgUcBnEp+pOkgtfPSS6TcgvzumQqz//VRtIBVimLWTR0I55to3Y3yu7Co+NKRoL9u8KrI7kUvf0</vt:lpwstr>
  </property>
  <property fmtid="{D5CDD505-2E9C-101B-9397-08002B2CF9AE}" pid="119" name="x1ye=87">
    <vt:lpwstr>LAnidSfGFYVV8BKtumw02lvS25LqQ4pV07fSfwywp4PJSuqixcj2HHFd30CikBAXNP35OaE2Avd7SowTLcXAEWTP8TMe5rfHZ9Okqqi5m7deyAmqjAq/J6hzFb9woOTBAKFxBbwpbfidac4+9CMOil+jN9+ZS7NlWDod3GphAQQCskgIPwSvakM8bIMVNQkiNGmEBOaX5PJaBUQv19QJHzuYxq6f8zYAaaJOX+gVBIEix8qbechpqyVUnuDgrag</vt:lpwstr>
  </property>
  <property fmtid="{D5CDD505-2E9C-101B-9397-08002B2CF9AE}" pid="120" name="x1ye=88">
    <vt:lpwstr>eTxeDkcehzuZdIqI39FnF2pd4gV/qFGDLgYT16iCh+3LIbsNxEp0Xrq9dwzBh2ZITqFaUkBtw4neeAFF1sW3B7Jo5shjI7Nb6VmCwxdXJz4SIJoJvoJOfEnDsqp5po38r7Hob1hFUBo2JnzNPRbTAtXUd+l2VEJ4DF4Yhdqkm3MSQYe/wMHcL8fI3ud4K5Sq5Dn05FkQrbnYI7di4SvsB8tNiC/2Nlk/CBm+HMAmyDkpaXz7Y6oRjb8AEUMnlmO</vt:lpwstr>
  </property>
  <property fmtid="{D5CDD505-2E9C-101B-9397-08002B2CF9AE}" pid="121" name="x1ye=89">
    <vt:lpwstr>cuGBrTNfdYUU/jxsoXVcPmeLXhdM5NOq7Z/pEvqSqvzBU2s8PtAzJ/gS7Ja5ToIsKqPz4HoJyvg9FNRXgJPDk8RSMeLPlehhKR0Gk/ESoS0ZGKifJk1bub4uYKVwjUSnJcT2Lx9OG0Tl3UxrRZXLIO0/g/r4VmwYAu7kzrJDQAtBKVFxnl0H7KAqyRIiR6QmNkiimO8H9uP7K2kZqiojtfnCBHtzmusljh6WV6oYTE5Tbs+KHhTsvOXwZ4rKIvv</vt:lpwstr>
  </property>
  <property fmtid="{D5CDD505-2E9C-101B-9397-08002B2CF9AE}" pid="122" name="x1ye=9">
    <vt:lpwstr>X5gQcoqu0S1mxJ3h5EfpsgPWQJ+6Vk8GJu3VH7L22N2e7ErlG3PVixX/jwAu03Y7yfG01jV7HBpet7Yp/WeUHTSVuFazozj6iyJhq75xiqcuF7wqB/q7ReMZBUPd30tIdfi8OzXkYrhx+UGMyb1S2VbudFgh8DOuUP5cd5CyJVHTROwzTHKQLATTn+8OLliA4SCtV8heO+PS48w2A3WRaFjXKnh8NZNn8kCLMmxObHOKwzo8EsDkfaA6RdKONfw</vt:lpwstr>
  </property>
  <property fmtid="{D5CDD505-2E9C-101B-9397-08002B2CF9AE}" pid="123" name="x1ye=90">
    <vt:lpwstr>RENMYl+lBV3uO5YbaKSVxL8SQuP2ktsf9Qaud6R3rcM0CzvDlgquih6ZmmMRH5hN3DFz5nfxewpQsYvXfhGgPSi63l52m5KHSr6Yi/ae2/tXUNGUjTwIWgYmZ+C1Rt3eFBjqDTKiYBy+zxh1Snnh+qjScuJBMEFnE/VVTx4UKipV0qx1gDEBhHOYQ86KXfAoHghZhLifbHkjvMEOj69xV8LwBbH4/dHn5tFoSYHIlggEtUaXmSTznmCjOlxcxW8</vt:lpwstr>
  </property>
  <property fmtid="{D5CDD505-2E9C-101B-9397-08002B2CF9AE}" pid="124" name="x1ye=91">
    <vt:lpwstr>NaTRqucrur1R3e62HGsUXmLqO/9nDjS4DvgKbwlXg5Q0YeBYtEwPaVwDcDqM4jh9PYGU74RbcxW8PV2VhGdS3Ym7nKT2ECww8D+BaVpymBfaMKXhHmdrcbCrHqv//B8nrV1RZ6MeSaA7+4GIYmFtweJe8w5DOZ8p+Wz7awZai77jl82zPyODw4G4ptHQ0GVKrW555E0YBpVzU0bFUlyCJO8pe3W4EEAbaSSs/izwrFKJfxA7wDH1v4EJy2qW+S9</vt:lpwstr>
  </property>
  <property fmtid="{D5CDD505-2E9C-101B-9397-08002B2CF9AE}" pid="125" name="x1ye=92">
    <vt:lpwstr>xwRWGjdrM8yRtZURhEgTgIK97IKfT+y7wp+z/lSW0wN3QMF+CIJfFelVgHwcGCwLMQtt5FZzNTT9q+dWGSINOBQgn2c2kIo2F0LtmH8BqVNiUHl1FZLHJ+BzArvLFf54VgrbZwEfaRwPkoBALe+fb5b9ZNUdAFHhkNClTWKJbctmnZ6gv7m/JziMt+OlWk+M6xrwtSf/6m6AywOwPujtAym69sagvrRal1hiT0H+oqsw+enEoAQ/Nfocw2nEMoC</vt:lpwstr>
  </property>
  <property fmtid="{D5CDD505-2E9C-101B-9397-08002B2CF9AE}" pid="126" name="x1ye=93">
    <vt:lpwstr>Pv49pulbgD7aEr9RTRxFHVOeRw+xEd5wDf0XlZIBmNbRlrjoksBnUyhvREtN5Bhmzgtpa4b98n/STqJVYFJqUOrRW+dNv4HCEBeZkLya2+EjBrRLgcJU0h7Pp9OaV0jG383TinToBjn9utGAoAF0hXwVoox9Fh4/8wVdVMgZH9Berl4v3h81QJKkxOlGE+IIk/EdPpqiz0s6bvMWii6SLCkbnGfYA5Xd7ckYZ2+5kseOwmdk8Ej+ZpaWQivNjIN</vt:lpwstr>
  </property>
  <property fmtid="{D5CDD505-2E9C-101B-9397-08002B2CF9AE}" pid="127" name="x1ye=94">
    <vt:lpwstr>KfBIM1WubIOa2gumm3zPuxs2SW0OJpqtxX6JpMcdEnEcq1sOgrvxlUScudShvYV1aJBK1kCD4i22tqd742Ab0inGpAECRlvka+4NbI1o9hAa5mTvBKvBj/WHuZ87Z8q+OKPvZRYrcr99wd6zBxkz5NlTK4ViA8NWJg1kwv/+AqHgfl2SF31ychYkYwWR14f0pb6w09YKlkUymEUthSBaSfYCAfs4PzvAg6dQZexO/P6MUdA3iEcg6mtROHBHgHN</vt:lpwstr>
  </property>
  <property fmtid="{D5CDD505-2E9C-101B-9397-08002B2CF9AE}" pid="128" name="x1ye=95">
    <vt:lpwstr>aexi+IuKcChtOt0z6jCTHGYmW3x2QG9XZ3SM8dqdoLzJOh4OoPUR9BfqK4tiTt+aUVSP2t5s0jDSj+T6avyiUfp0Xe6OuCjGzM+f88ovWR/Ji7xR1MO+HzkwhiPCFRMZTW8TAzcL6tuRSbfRRUYk2pAO+79fTew7MFZmUWwWD+B7pTLN2yq8Yb5vDqpkMn12uo+ssbiUXMHSOv1vOCgThvUxs0sOl3ZltLquIoDtQQ9jepoi/KKDXfottU3Nyb3</vt:lpwstr>
  </property>
  <property fmtid="{D5CDD505-2E9C-101B-9397-08002B2CF9AE}" pid="129" name="x1ye=96">
    <vt:lpwstr>CFAyqlwJ3QwfR5q0+UqFmRMQRP4qGw8uWYVVjvI5Dtby6tFSCm2J7Z7/fjOsocg5+KygzYeHizfR+uWmmUn0iei6ESySY1s0ZxTSXVc8cb6aTXo5rDs/FReQYuKWL0OYR3yQOXSMAAdvcbTryw+xYgVH2i/Pi4/suD7VHdqmbjKhiUhcEoWHfv1xMuWfiw2QKFnesdtKzQbi3T1fSOJ+z6sSNAC/sFEJ6PKUtav1OB3Y37bFm4+jx7mV0LMiona</vt:lpwstr>
  </property>
  <property fmtid="{D5CDD505-2E9C-101B-9397-08002B2CF9AE}" pid="130" name="x1ye=97">
    <vt:lpwstr>u+f5Ua8O4gB9S6IF2MWnkAS3mgzEQwR8g4GpxYSwZC1kdqYoQC0RyE6B15Ch7QWLESRFS3TJec7VnyEap6PNsCnI7Aoh2GzjpIS5Jm7U2iaYUTZ2xHSquYmvH0k4Wl9aCEaG9cffwulVB0CvTMU0q+SXGc5wkIsG+ZFlLsOY8EXb3e5/mYQTQBzoMN12M9jvJ2bfNYd+oEZ+5xJV5xUKuKiOLzd+0o7G1ERY59EaULhQy9WTDQTsCppdNZKI1ua</vt:lpwstr>
  </property>
  <property fmtid="{D5CDD505-2E9C-101B-9397-08002B2CF9AE}" pid="131" name="x1ye=98">
    <vt:lpwstr>4DE6dVyXC/tYVEhCpsES6zEtQoNb/d57Ef9PudwKAoTvG6D65jqMXB1ua7iOd4jByBs/lRDtuwBaI/7QI4hfBmK0d/7iNJA2jhTkAC63RWMz2jHnICUigXGAjE9R8pZ7+i9dBG2+WUQErL7o2BzOsbOogEFuukylaosXiVlDin4rqoRFGrgrqTPwZ8PINoEdWawxOOJ9xgcJuToA+vXdDdWjTLsqTc2BUUbSMuXqDnVqY1ruFvKaEYbcM2BzujG</vt:lpwstr>
  </property>
  <property fmtid="{D5CDD505-2E9C-101B-9397-08002B2CF9AE}" pid="132" name="x1ye=99">
    <vt:lpwstr>S1LPAj8LDiIemjPoGXHSgUmzwuP76ndSynORMq/QLHirl11Q8zks3meLy+O2RjZYknQEEg7H1DCcMlyIRKBucq3i2DwMoJpYzDw2hPzmLuTVczHvLvhM0cbEY7nk5gqXap3bWND1oALU9c+baKsXLY5yUz4+z2rWJbF+Pq/i2dFrgOuSCkvD4Xp0LzdXJxDNX1a7FjSyJXMHDM0g8PoHVIzMHmBbbgimcr7Gqi13GyHHaOWvRtvzZQGApVIbdIh</vt:lpwstr>
  </property>
</Properties>
</file>